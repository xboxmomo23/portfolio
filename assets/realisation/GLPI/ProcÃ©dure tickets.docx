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005A8" w14:textId="77777777" w:rsidR="00831721" w:rsidRDefault="00831721" w:rsidP="00831721">
      <w:pPr>
        <w:spacing w:before="120" w:after="0"/>
      </w:pPr>
      <w:r w:rsidRPr="0041428F">
        <w:rPr>
          <w:noProof/>
          <w:lang w:bidi="fr-FR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5F01D6EC" wp14:editId="649EF9C4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Graphique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Forme libre : Forme 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orme libre : Forme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orme libre : Forme 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orme libre : Forme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5988DE" id="Graphique 17" o:spid="_x0000_s1026" alt="&quot;&quot;" style="position:absolute;margin-left:-36pt;margin-top:-36pt;width:649.45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">
                <v:shape id="Forme libre : Forme 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orme libre : Form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orme libre : Forme 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orme libre : Form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eau de disposition de l’en-tête"/>
      </w:tblPr>
      <w:tblGrid>
        <w:gridCol w:w="10466"/>
      </w:tblGrid>
      <w:tr w:rsidR="00A66B18" w:rsidRPr="0041428F" w14:paraId="23A96E8F" w14:textId="77777777" w:rsidTr="00A6783B">
        <w:trPr>
          <w:trHeight w:val="270"/>
          <w:jc w:val="center"/>
        </w:trPr>
        <w:tc>
          <w:tcPr>
            <w:tcW w:w="10800" w:type="dxa"/>
          </w:tcPr>
          <w:p w14:paraId="2A65EFB3" w14:textId="77777777" w:rsidR="00A66B18" w:rsidRPr="0041428F" w:rsidRDefault="00A66B18" w:rsidP="00A66B18">
            <w:pPr>
              <w:pStyle w:val="Coordonnes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  <w:lang w:bidi="fr-FR"/>
              </w:rPr>
              <mc:AlternateContent>
                <mc:Choice Requires="wps">
                  <w:drawing>
                    <wp:inline distT="0" distB="0" distL="0" distR="0" wp14:anchorId="41E0D2D5" wp14:editId="69050E2B">
                      <wp:extent cx="3030071" cy="407670"/>
                      <wp:effectExtent l="19050" t="19050" r="18415" b="26035"/>
                      <wp:docPr id="18" name="Forme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0071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lc="http://schemas.openxmlformats.org/drawingml/2006/lockedCanvas" val="1"/>
                                </a:ext>
                              </a:extLst>
                            </wps:spPr>
                            <wps:txbx>
                              <w:txbxContent>
                                <w:p w14:paraId="41E31250" w14:textId="32241C07" w:rsidR="00A66B18" w:rsidRPr="00AA089B" w:rsidRDefault="00E80707" w:rsidP="00E80707">
                                  <w:pPr>
                                    <w:pStyle w:val="Logo"/>
                                  </w:pPr>
                                  <w:r>
                                    <w:rPr>
                                      <w:lang w:bidi="fr-FR"/>
                                    </w:rPr>
                                    <w:t>ASSURMER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1E0D2D5" id="Forme 61" o:spid="_x0000_s1026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41E31250" w14:textId="32241C07" w:rsidR="00A66B18" w:rsidRPr="00AA089B" w:rsidRDefault="00E80707" w:rsidP="00E80707">
                            <w:pPr>
                              <w:pStyle w:val="Logo"/>
                            </w:pPr>
                            <w:r>
                              <w:rPr>
                                <w:lang w:bidi="fr-FR"/>
                              </w:rPr>
                              <w:t>ASSURMER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41428F" w14:paraId="25E1813F" w14:textId="77777777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14:paraId="34694B70" w14:textId="1F3543D1" w:rsidR="003E24DF" w:rsidRDefault="00E80707" w:rsidP="00692161">
            <w:pPr>
              <w:pStyle w:val="Coordonnes"/>
              <w:rPr>
                <w:b/>
                <w:bCs/>
              </w:rPr>
            </w:pPr>
            <w:r>
              <w:t>Nassim</w:t>
            </w:r>
            <w:r w:rsidR="00692161">
              <w:t xml:space="preserve"> </w:t>
            </w:r>
            <w:r w:rsidRPr="00692161">
              <w:rPr>
                <w:b/>
                <w:bCs/>
              </w:rPr>
              <w:t>BENBOUHAMOU</w:t>
            </w:r>
          </w:p>
          <w:p w14:paraId="59777CC5" w14:textId="128CEAD9" w:rsidR="00692161" w:rsidRDefault="00692161" w:rsidP="00692161">
            <w:pPr>
              <w:pStyle w:val="Coordonnes"/>
            </w:pPr>
            <w:r>
              <w:t xml:space="preserve">Ismaël </w:t>
            </w:r>
            <w:r w:rsidRPr="00692161">
              <w:rPr>
                <w:b/>
                <w:bCs/>
              </w:rPr>
              <w:t>BAHRI</w:t>
            </w:r>
          </w:p>
          <w:p w14:paraId="431A3D88" w14:textId="01FBA51A" w:rsidR="00692161" w:rsidRPr="00692161" w:rsidRDefault="00692161" w:rsidP="00692161">
            <w:pPr>
              <w:pStyle w:val="Coordonnes"/>
            </w:pPr>
            <w:r>
              <w:t xml:space="preserve">Stephen </w:t>
            </w:r>
            <w:r w:rsidRPr="00692161">
              <w:rPr>
                <w:b/>
                <w:bCs/>
              </w:rPr>
              <w:t>BAGASSIEN</w:t>
            </w:r>
          </w:p>
          <w:p w14:paraId="467FCC19" w14:textId="78FB9E9E" w:rsidR="003E24DF" w:rsidRPr="00A66B18" w:rsidRDefault="003E24DF" w:rsidP="00A66B18">
            <w:pPr>
              <w:pStyle w:val="Coordonnes"/>
            </w:pPr>
          </w:p>
          <w:p w14:paraId="4DCBFE24" w14:textId="211387C9" w:rsidR="003E24DF" w:rsidRPr="0041428F" w:rsidRDefault="003E24DF" w:rsidP="00A66B18">
            <w:pPr>
              <w:pStyle w:val="Coordonnes"/>
              <w:rPr>
                <w:color w:val="000000" w:themeColor="text1"/>
              </w:rPr>
            </w:pPr>
          </w:p>
        </w:tc>
      </w:tr>
    </w:tbl>
    <w:p w14:paraId="57282361" w14:textId="77777777" w:rsidR="00A66B18" w:rsidRDefault="00A66B18"/>
    <w:p w14:paraId="361A3449" w14:textId="38A73A2D" w:rsidR="00E80707" w:rsidRDefault="00E80707" w:rsidP="00A6783B">
      <w:pPr>
        <w:pStyle w:val="Signature"/>
        <w:rPr>
          <w:color w:val="000000" w:themeColor="text1"/>
        </w:rPr>
      </w:pPr>
    </w:p>
    <w:p w14:paraId="026F924A" w14:textId="640A7EC9" w:rsidR="00E80707" w:rsidRDefault="00692161" w:rsidP="00A6783B">
      <w:pPr>
        <w:pStyle w:val="Signature"/>
        <w:rPr>
          <w:color w:val="000000" w:themeColor="text1"/>
        </w:rPr>
      </w:pPr>
      <w:r>
        <w:rPr>
          <w:rFonts w:ascii="Arial" w:hAnsi="Arial" w:cs="Arial"/>
          <w:noProof/>
          <w:color w:val="auto"/>
        </w:rPr>
        <w:drawing>
          <wp:anchor distT="0" distB="0" distL="114300" distR="114300" simplePos="0" relativeHeight="251671552" behindDoc="1" locked="0" layoutInCell="1" allowOverlap="1" wp14:anchorId="6296B2E5" wp14:editId="4BAE234C">
            <wp:simplePos x="0" y="0"/>
            <wp:positionH relativeFrom="column">
              <wp:posOffset>1353386</wp:posOffset>
            </wp:positionH>
            <wp:positionV relativeFrom="paragraph">
              <wp:posOffset>7029</wp:posOffset>
            </wp:positionV>
            <wp:extent cx="3352972" cy="2781443"/>
            <wp:effectExtent l="0" t="0" r="0" b="0"/>
            <wp:wrapTight wrapText="bothSides">
              <wp:wrapPolygon edited="0">
                <wp:start x="0" y="0"/>
                <wp:lineTo x="0" y="21452"/>
                <wp:lineTo x="21477" y="21452"/>
                <wp:lineTo x="21477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2781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38A972" w14:textId="08C934DA" w:rsidR="00E80707" w:rsidRDefault="00E80707" w:rsidP="00A6783B">
      <w:pPr>
        <w:pStyle w:val="Signature"/>
        <w:rPr>
          <w:color w:val="000000" w:themeColor="text1"/>
        </w:rPr>
      </w:pPr>
    </w:p>
    <w:p w14:paraId="29FD4D80" w14:textId="38818539" w:rsidR="00E80707" w:rsidRDefault="00E80707" w:rsidP="00A6783B">
      <w:pPr>
        <w:pStyle w:val="Signature"/>
        <w:rPr>
          <w:color w:val="000000" w:themeColor="text1"/>
        </w:rPr>
      </w:pPr>
    </w:p>
    <w:p w14:paraId="20F9A720" w14:textId="15150FC4" w:rsidR="00E80707" w:rsidRDefault="00E80707" w:rsidP="00A6783B">
      <w:pPr>
        <w:pStyle w:val="Signature"/>
        <w:rPr>
          <w:color w:val="000000" w:themeColor="text1"/>
        </w:rPr>
      </w:pPr>
    </w:p>
    <w:p w14:paraId="5735F1E0" w14:textId="70BE6B73" w:rsidR="00E80707" w:rsidRDefault="00E80707" w:rsidP="00A6783B">
      <w:pPr>
        <w:pStyle w:val="Signature"/>
        <w:rPr>
          <w:color w:val="000000" w:themeColor="text1"/>
        </w:rPr>
      </w:pPr>
    </w:p>
    <w:p w14:paraId="67DA81DE" w14:textId="77777777" w:rsidR="00E80707" w:rsidRPr="00692161" w:rsidRDefault="00E80707" w:rsidP="00E80707">
      <w:pPr>
        <w:pStyle w:val="Signature"/>
        <w:ind w:left="4320"/>
        <w:rPr>
          <w:rFonts w:ascii="Arial" w:hAnsi="Arial" w:cs="Arial"/>
          <w:color w:val="auto"/>
        </w:rPr>
      </w:pPr>
    </w:p>
    <w:p w14:paraId="79F2E976" w14:textId="6BAA6B17" w:rsidR="00E80707" w:rsidRPr="00692161" w:rsidRDefault="00E80707" w:rsidP="00E80707">
      <w:pPr>
        <w:pStyle w:val="Signature"/>
        <w:ind w:left="4320"/>
        <w:rPr>
          <w:rFonts w:ascii="Arial" w:hAnsi="Arial" w:cs="Arial"/>
          <w:color w:val="auto"/>
        </w:rPr>
      </w:pPr>
    </w:p>
    <w:p w14:paraId="11ECFC18" w14:textId="4B8FE023" w:rsidR="00E80707" w:rsidRPr="00692161" w:rsidRDefault="00E80707" w:rsidP="00E80707">
      <w:pPr>
        <w:pStyle w:val="Signature"/>
        <w:rPr>
          <w:rFonts w:ascii="Arial" w:hAnsi="Arial" w:cs="Arial"/>
          <w:color w:val="auto"/>
        </w:rPr>
      </w:pPr>
    </w:p>
    <w:p w14:paraId="69967A20" w14:textId="4CD80E8B" w:rsidR="00E80707" w:rsidRPr="00692161" w:rsidRDefault="00E80707" w:rsidP="00E80707">
      <w:pPr>
        <w:pStyle w:val="Signature"/>
        <w:rPr>
          <w:rFonts w:ascii="Arial" w:hAnsi="Arial" w:cs="Arial"/>
          <w:color w:val="auto"/>
        </w:rPr>
      </w:pPr>
    </w:p>
    <w:p w14:paraId="17B2BA13" w14:textId="3E991AA2" w:rsidR="00E80707" w:rsidRPr="00692161" w:rsidRDefault="00E80707" w:rsidP="00E80707">
      <w:pPr>
        <w:pStyle w:val="Signature"/>
        <w:rPr>
          <w:rFonts w:ascii="Arial" w:hAnsi="Arial" w:cs="Arial"/>
          <w:color w:val="auto"/>
        </w:rPr>
      </w:pPr>
    </w:p>
    <w:p w14:paraId="129F8761" w14:textId="0D195581" w:rsidR="00E80707" w:rsidRPr="00692161" w:rsidRDefault="00E80707" w:rsidP="00E80707">
      <w:pPr>
        <w:pStyle w:val="Signature"/>
        <w:rPr>
          <w:rFonts w:ascii="Arial" w:hAnsi="Arial" w:cs="Arial"/>
          <w:color w:val="auto"/>
        </w:rPr>
      </w:pPr>
    </w:p>
    <w:p w14:paraId="1FF1F15C" w14:textId="1FC51271" w:rsidR="00E80707" w:rsidRPr="00692161" w:rsidRDefault="00E80707" w:rsidP="00E80707">
      <w:pPr>
        <w:pStyle w:val="Signature"/>
        <w:rPr>
          <w:rFonts w:ascii="Arial" w:hAnsi="Arial" w:cs="Arial"/>
          <w:color w:val="auto"/>
        </w:rPr>
      </w:pPr>
    </w:p>
    <w:p w14:paraId="66613F7B" w14:textId="3BCD47FF" w:rsidR="00E80707" w:rsidRPr="00692161" w:rsidRDefault="00E80707" w:rsidP="00E80707">
      <w:pPr>
        <w:pStyle w:val="Signature"/>
        <w:rPr>
          <w:rFonts w:ascii="Arial" w:hAnsi="Arial" w:cs="Arial"/>
          <w:color w:val="auto"/>
        </w:rPr>
      </w:pPr>
    </w:p>
    <w:p w14:paraId="7922F881" w14:textId="4DA46306" w:rsidR="00E80707" w:rsidRPr="00692161" w:rsidRDefault="00E80707" w:rsidP="00E80707">
      <w:pPr>
        <w:pStyle w:val="Signature"/>
        <w:rPr>
          <w:rFonts w:ascii="Arial" w:hAnsi="Arial" w:cs="Arial"/>
          <w:color w:val="auto"/>
        </w:rPr>
      </w:pPr>
    </w:p>
    <w:p w14:paraId="4088186F" w14:textId="01AEC1C9" w:rsidR="00692161" w:rsidRDefault="00692161" w:rsidP="00E80707">
      <w:pPr>
        <w:pStyle w:val="Signature"/>
        <w:ind w:left="2160" w:firstLine="720"/>
        <w:rPr>
          <w:rFonts w:ascii="Arial" w:hAnsi="Arial" w:cs="Arial"/>
          <w:color w:val="auto"/>
          <w:sz w:val="72"/>
          <w:szCs w:val="72"/>
        </w:rPr>
      </w:pPr>
    </w:p>
    <w:p w14:paraId="284CEA8D" w14:textId="77777777" w:rsidR="00692161" w:rsidRPr="00692161" w:rsidRDefault="00692161" w:rsidP="00E80707">
      <w:pPr>
        <w:pStyle w:val="Signature"/>
        <w:ind w:left="2160" w:firstLine="720"/>
        <w:rPr>
          <w:rFonts w:ascii="Arial" w:hAnsi="Arial" w:cs="Arial"/>
          <w:color w:val="auto"/>
          <w:sz w:val="72"/>
          <w:szCs w:val="72"/>
        </w:rPr>
      </w:pPr>
    </w:p>
    <w:p w14:paraId="3677C841" w14:textId="1745F04F" w:rsidR="00E80707" w:rsidRPr="00692161" w:rsidRDefault="00692161" w:rsidP="00692161">
      <w:pPr>
        <w:pStyle w:val="Signature"/>
        <w:ind w:left="2160"/>
        <w:rPr>
          <w:rFonts w:ascii="Arial" w:hAnsi="Arial" w:cs="Arial"/>
          <w:color w:val="auto"/>
          <w:sz w:val="72"/>
          <w:szCs w:val="72"/>
        </w:rPr>
      </w:pPr>
      <w:r>
        <w:rPr>
          <w:rFonts w:ascii="Arial" w:hAnsi="Arial" w:cs="Arial"/>
          <w:color w:val="auto"/>
          <w:sz w:val="72"/>
          <w:szCs w:val="72"/>
        </w:rPr>
        <w:t>Comment créer un ticket ?</w:t>
      </w:r>
    </w:p>
    <w:p w14:paraId="1A5B395F" w14:textId="38B4BAA4" w:rsidR="00E80707" w:rsidRPr="00692161" w:rsidRDefault="00E80707" w:rsidP="00E80707">
      <w:pPr>
        <w:rPr>
          <w:rFonts w:ascii="Arial" w:hAnsi="Arial" w:cs="Arial"/>
          <w:color w:val="auto"/>
        </w:rPr>
      </w:pPr>
    </w:p>
    <w:p w14:paraId="080F63A2" w14:textId="34262B9C" w:rsidR="00E80707" w:rsidRPr="00692161" w:rsidRDefault="00E80707" w:rsidP="00692161">
      <w:pPr>
        <w:ind w:left="0"/>
        <w:rPr>
          <w:rFonts w:ascii="Arial" w:hAnsi="Arial" w:cs="Arial"/>
          <w:color w:val="auto"/>
        </w:rPr>
      </w:pPr>
    </w:p>
    <w:p w14:paraId="158219EB" w14:textId="604582AA" w:rsidR="00692161" w:rsidRPr="00692161" w:rsidRDefault="00E80707" w:rsidP="00692161">
      <w:pPr>
        <w:pStyle w:val="Logo"/>
        <w:rPr>
          <w:rFonts w:ascii="Arial" w:hAnsi="Arial" w:cs="Arial"/>
          <w:color w:val="auto"/>
        </w:rPr>
      </w:pPr>
      <w:r w:rsidRPr="00692161">
        <w:rPr>
          <w:rFonts w:ascii="Arial" w:hAnsi="Arial" w:cs="Arial"/>
          <w:color w:val="auto"/>
        </w:rPr>
        <w:t xml:space="preserve">                                                                                            </w:t>
      </w:r>
    </w:p>
    <w:p w14:paraId="2F05D857" w14:textId="0E495C46" w:rsidR="00692161" w:rsidRPr="00692161" w:rsidRDefault="00692161" w:rsidP="00E80707">
      <w:pPr>
        <w:rPr>
          <w:rFonts w:ascii="Arial" w:hAnsi="Arial" w:cs="Arial"/>
          <w:color w:val="auto"/>
        </w:rPr>
      </w:pPr>
    </w:p>
    <w:p w14:paraId="61D9B6F8" w14:textId="77777777" w:rsidR="00692161" w:rsidRPr="00692161" w:rsidRDefault="00692161" w:rsidP="00692161">
      <w:pPr>
        <w:jc w:val="center"/>
        <w:rPr>
          <w:rFonts w:ascii="Arial" w:hAnsi="Arial" w:cs="Arial"/>
          <w:b/>
          <w:bCs/>
          <w:color w:val="auto"/>
          <w:sz w:val="44"/>
          <w:szCs w:val="44"/>
          <w:u w:val="single"/>
        </w:rPr>
      </w:pPr>
      <w:r w:rsidRPr="00692161">
        <w:rPr>
          <w:rFonts w:ascii="Arial" w:hAnsi="Arial" w:cs="Arial"/>
          <w:b/>
          <w:bCs/>
          <w:color w:val="auto"/>
          <w:sz w:val="44"/>
          <w:szCs w:val="44"/>
          <w:u w:val="single"/>
        </w:rPr>
        <w:t>Procédure création d’un ticket</w:t>
      </w:r>
    </w:p>
    <w:p w14:paraId="784D3303" w14:textId="77777777" w:rsidR="00692161" w:rsidRPr="00692161" w:rsidRDefault="00692161" w:rsidP="00692161">
      <w:pPr>
        <w:rPr>
          <w:rFonts w:ascii="Arial" w:hAnsi="Arial" w:cs="Arial"/>
          <w:color w:val="auto"/>
        </w:rPr>
      </w:pPr>
    </w:p>
    <w:p w14:paraId="44AB0203" w14:textId="77777777" w:rsidR="00692161" w:rsidRPr="00692161" w:rsidRDefault="00692161" w:rsidP="00692161">
      <w:pPr>
        <w:rPr>
          <w:rFonts w:ascii="Arial" w:hAnsi="Arial" w:cs="Arial"/>
          <w:color w:val="auto"/>
        </w:rPr>
      </w:pPr>
      <w:r w:rsidRPr="00692161">
        <w:rPr>
          <w:rFonts w:ascii="Arial" w:hAnsi="Arial" w:cs="Arial"/>
          <w:noProof/>
          <w:color w:val="auto"/>
        </w:rPr>
        <w:drawing>
          <wp:anchor distT="0" distB="0" distL="114300" distR="114300" simplePos="0" relativeHeight="251661312" behindDoc="0" locked="0" layoutInCell="1" allowOverlap="1" wp14:anchorId="2330876C" wp14:editId="26D248C6">
            <wp:simplePos x="0" y="0"/>
            <wp:positionH relativeFrom="margin">
              <wp:align>left</wp:align>
            </wp:positionH>
            <wp:positionV relativeFrom="paragraph">
              <wp:posOffset>282575</wp:posOffset>
            </wp:positionV>
            <wp:extent cx="3499485" cy="2434590"/>
            <wp:effectExtent l="19050" t="19050" r="24765" b="22860"/>
            <wp:wrapSquare wrapText="bothSides"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667" cy="2450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78F3BF" w14:textId="77777777" w:rsidR="00692161" w:rsidRPr="00692161" w:rsidRDefault="00692161" w:rsidP="00692161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692161">
        <w:rPr>
          <w:rFonts w:ascii="Arial" w:hAnsi="Arial" w:cs="Arial"/>
        </w:rPr>
        <w:t>Connectez-vous à votre compte GLPI en utilisant votre nom d’utilisateur et votre mot de passe.</w:t>
      </w:r>
    </w:p>
    <w:p w14:paraId="0E2BCB3E" w14:textId="77777777" w:rsidR="00692161" w:rsidRPr="00692161" w:rsidRDefault="00692161" w:rsidP="00692161">
      <w:pPr>
        <w:rPr>
          <w:rFonts w:ascii="Arial" w:hAnsi="Arial" w:cs="Arial"/>
          <w:color w:val="auto"/>
          <w:sz w:val="22"/>
          <w:szCs w:val="22"/>
        </w:rPr>
      </w:pPr>
    </w:p>
    <w:p w14:paraId="4120CFE2" w14:textId="77777777" w:rsidR="00692161" w:rsidRPr="00692161" w:rsidRDefault="00692161" w:rsidP="00692161">
      <w:pPr>
        <w:rPr>
          <w:rFonts w:ascii="Arial" w:hAnsi="Arial" w:cs="Arial"/>
          <w:color w:val="auto"/>
          <w:sz w:val="22"/>
          <w:szCs w:val="22"/>
        </w:rPr>
      </w:pPr>
    </w:p>
    <w:p w14:paraId="22D3DA15" w14:textId="77777777" w:rsidR="00692161" w:rsidRPr="00692161" w:rsidRDefault="00692161" w:rsidP="00692161">
      <w:pPr>
        <w:rPr>
          <w:rFonts w:ascii="Arial" w:hAnsi="Arial" w:cs="Arial"/>
          <w:color w:val="auto"/>
          <w:sz w:val="22"/>
          <w:szCs w:val="22"/>
        </w:rPr>
      </w:pPr>
    </w:p>
    <w:p w14:paraId="34622E52" w14:textId="77777777" w:rsidR="00692161" w:rsidRPr="00692161" w:rsidRDefault="00692161" w:rsidP="00692161">
      <w:pPr>
        <w:rPr>
          <w:rFonts w:ascii="Arial" w:hAnsi="Arial" w:cs="Arial"/>
          <w:color w:val="auto"/>
          <w:sz w:val="22"/>
          <w:szCs w:val="22"/>
        </w:rPr>
      </w:pPr>
    </w:p>
    <w:p w14:paraId="3597DFB3" w14:textId="77777777" w:rsidR="00692161" w:rsidRPr="00692161" w:rsidRDefault="00692161" w:rsidP="00692161">
      <w:pPr>
        <w:rPr>
          <w:rFonts w:ascii="Arial" w:hAnsi="Arial" w:cs="Arial"/>
          <w:color w:val="auto"/>
          <w:sz w:val="22"/>
          <w:szCs w:val="22"/>
        </w:rPr>
      </w:pPr>
    </w:p>
    <w:p w14:paraId="1E6D9CB0" w14:textId="77777777" w:rsidR="00692161" w:rsidRPr="00692161" w:rsidRDefault="00692161" w:rsidP="00692161">
      <w:pPr>
        <w:rPr>
          <w:rFonts w:ascii="Arial" w:hAnsi="Arial" w:cs="Arial"/>
          <w:color w:val="auto"/>
          <w:sz w:val="22"/>
          <w:szCs w:val="22"/>
        </w:rPr>
      </w:pPr>
    </w:p>
    <w:p w14:paraId="6E20CA6D" w14:textId="77777777" w:rsidR="00692161" w:rsidRPr="00692161" w:rsidRDefault="00692161" w:rsidP="00692161">
      <w:pPr>
        <w:rPr>
          <w:rFonts w:ascii="Arial" w:hAnsi="Arial" w:cs="Arial"/>
          <w:color w:val="auto"/>
          <w:sz w:val="22"/>
          <w:szCs w:val="22"/>
        </w:rPr>
      </w:pPr>
    </w:p>
    <w:p w14:paraId="7B02A42A" w14:textId="5334C710" w:rsidR="00692161" w:rsidRPr="00692161" w:rsidRDefault="00692161" w:rsidP="00692161">
      <w:pPr>
        <w:rPr>
          <w:rFonts w:ascii="Arial" w:hAnsi="Arial" w:cs="Arial"/>
          <w:color w:val="auto"/>
          <w:sz w:val="22"/>
          <w:szCs w:val="22"/>
        </w:rPr>
      </w:pPr>
    </w:p>
    <w:p w14:paraId="2F60E71B" w14:textId="33A87323" w:rsidR="00692161" w:rsidRPr="00692161" w:rsidRDefault="00692161" w:rsidP="00692161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CA71DA" wp14:editId="18C1110A">
                <wp:simplePos x="0" y="0"/>
                <wp:positionH relativeFrom="column">
                  <wp:posOffset>766904</wp:posOffset>
                </wp:positionH>
                <wp:positionV relativeFrom="paragraph">
                  <wp:posOffset>291591</wp:posOffset>
                </wp:positionV>
                <wp:extent cx="2922383" cy="280997"/>
                <wp:effectExtent l="38100" t="19050" r="11430" b="10033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2383" cy="28099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49E3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9" o:spid="_x0000_s1026" type="#_x0000_t32" style="position:absolute;margin-left:60.4pt;margin-top:22.95pt;width:230.1pt;height:22.1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" strokecolor="#ffc000" strokeweight="3pt">
                <v:stroke endarrow="block" joinstyle="miter"/>
              </v:shape>
            </w:pict>
          </mc:Fallback>
        </mc:AlternateContent>
      </w:r>
      <w:r w:rsidRPr="00692161">
        <w:rPr>
          <w:rFonts w:ascii="Arial" w:hAnsi="Arial" w:cs="Arial"/>
        </w:rPr>
        <w:t>Une fois que vous êtes connecté, Cliquez sur l’option « Créer un ticket »</w:t>
      </w:r>
      <w:r w:rsidRPr="00692161">
        <w:rPr>
          <w:rFonts w:ascii="Arial" w:hAnsi="Arial" w:cs="Arial"/>
        </w:rPr>
        <w:t xml:space="preserve"> sur le bandeau de gauche, afin d’</w:t>
      </w:r>
      <w:r w:rsidRPr="00692161">
        <w:rPr>
          <w:rFonts w:ascii="Arial" w:hAnsi="Arial" w:cs="Arial"/>
        </w:rPr>
        <w:t>ouvrir le formulaire de création de ticket.</w:t>
      </w:r>
      <w:r w:rsidRPr="00692161"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6E8F32EA" wp14:editId="37D47BD2">
            <wp:simplePos x="0" y="0"/>
            <wp:positionH relativeFrom="column">
              <wp:posOffset>3972</wp:posOffset>
            </wp:positionH>
            <wp:positionV relativeFrom="paragraph">
              <wp:posOffset>4401</wp:posOffset>
            </wp:positionV>
            <wp:extent cx="3636335" cy="2657749"/>
            <wp:effectExtent l="19050" t="19050" r="21590" b="2857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335" cy="26577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38EB66C" w14:textId="7ED800B2" w:rsidR="00692161" w:rsidRPr="00692161" w:rsidRDefault="00692161" w:rsidP="00692161">
      <w:pPr>
        <w:rPr>
          <w:rFonts w:ascii="Arial" w:hAnsi="Arial" w:cs="Arial"/>
          <w:color w:val="auto"/>
          <w:sz w:val="22"/>
          <w:szCs w:val="22"/>
        </w:rPr>
      </w:pPr>
    </w:p>
    <w:p w14:paraId="04F92F3F" w14:textId="38D08C70" w:rsidR="00692161" w:rsidRPr="00692161" w:rsidRDefault="00692161" w:rsidP="00692161">
      <w:pPr>
        <w:rPr>
          <w:rFonts w:ascii="Arial" w:hAnsi="Arial" w:cs="Arial"/>
          <w:color w:val="auto"/>
          <w:sz w:val="22"/>
          <w:szCs w:val="22"/>
        </w:rPr>
      </w:pPr>
    </w:p>
    <w:p w14:paraId="6696277A" w14:textId="77777777" w:rsidR="00692161" w:rsidRPr="00692161" w:rsidRDefault="00692161" w:rsidP="00692161">
      <w:pPr>
        <w:rPr>
          <w:rFonts w:ascii="Arial" w:hAnsi="Arial" w:cs="Arial"/>
          <w:color w:val="auto"/>
          <w:sz w:val="22"/>
          <w:szCs w:val="22"/>
        </w:rPr>
      </w:pPr>
    </w:p>
    <w:p w14:paraId="297557E0" w14:textId="77777777" w:rsidR="00692161" w:rsidRPr="00692161" w:rsidRDefault="00692161" w:rsidP="00692161">
      <w:pPr>
        <w:rPr>
          <w:rFonts w:ascii="Arial" w:hAnsi="Arial" w:cs="Arial"/>
          <w:color w:val="auto"/>
          <w:sz w:val="22"/>
          <w:szCs w:val="22"/>
        </w:rPr>
      </w:pPr>
    </w:p>
    <w:p w14:paraId="15B8FD13" w14:textId="77777777" w:rsidR="00692161" w:rsidRPr="00692161" w:rsidRDefault="00692161" w:rsidP="00692161">
      <w:pPr>
        <w:rPr>
          <w:rFonts w:ascii="Arial" w:hAnsi="Arial" w:cs="Arial"/>
          <w:color w:val="auto"/>
          <w:sz w:val="22"/>
          <w:szCs w:val="22"/>
        </w:rPr>
      </w:pPr>
    </w:p>
    <w:p w14:paraId="74D18D6D" w14:textId="77777777" w:rsidR="00692161" w:rsidRPr="00692161" w:rsidRDefault="00692161" w:rsidP="00692161">
      <w:pPr>
        <w:rPr>
          <w:rFonts w:ascii="Arial" w:hAnsi="Arial" w:cs="Arial"/>
          <w:color w:val="auto"/>
          <w:sz w:val="22"/>
          <w:szCs w:val="22"/>
        </w:rPr>
      </w:pPr>
    </w:p>
    <w:p w14:paraId="433DEB99" w14:textId="77777777" w:rsidR="00692161" w:rsidRPr="00692161" w:rsidRDefault="00692161" w:rsidP="00692161">
      <w:pPr>
        <w:ind w:left="0"/>
        <w:rPr>
          <w:rFonts w:ascii="Arial" w:hAnsi="Arial" w:cs="Arial"/>
          <w:color w:val="auto"/>
          <w:sz w:val="22"/>
          <w:szCs w:val="22"/>
        </w:rPr>
      </w:pPr>
    </w:p>
    <w:p w14:paraId="398434BC" w14:textId="77777777" w:rsidR="00692161" w:rsidRPr="00692161" w:rsidRDefault="00692161" w:rsidP="00692161">
      <w:pPr>
        <w:rPr>
          <w:rFonts w:ascii="Arial" w:hAnsi="Arial" w:cs="Arial"/>
          <w:color w:val="auto"/>
          <w:sz w:val="22"/>
          <w:szCs w:val="22"/>
        </w:rPr>
      </w:pPr>
    </w:p>
    <w:p w14:paraId="1FE7D635" w14:textId="77777777" w:rsidR="00692161" w:rsidRPr="00692161" w:rsidRDefault="00692161" w:rsidP="00692161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692161"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6DA96EFE" wp14:editId="0914D3FD">
            <wp:simplePos x="0" y="0"/>
            <wp:positionH relativeFrom="column">
              <wp:posOffset>3972</wp:posOffset>
            </wp:positionH>
            <wp:positionV relativeFrom="paragraph">
              <wp:posOffset>3972</wp:posOffset>
            </wp:positionV>
            <wp:extent cx="3883319" cy="2711303"/>
            <wp:effectExtent l="19050" t="19050" r="22225" b="1333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319" cy="27113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692161">
        <w:rPr>
          <w:rFonts w:ascii="Arial" w:hAnsi="Arial" w:cs="Arial"/>
        </w:rPr>
        <w:t>Sur le formulaire rentrez le type de tickets, la catégorie, l’urgence, l’organisateur du ticket, le titre de votre demande ainsi qu’une description du problème (assurez-vous de fournir autant de détails possible).</w:t>
      </w:r>
    </w:p>
    <w:p w14:paraId="64BA3270" w14:textId="0C8C97D5" w:rsidR="00692161" w:rsidRPr="00692161" w:rsidRDefault="00692161" w:rsidP="00692161">
      <w:pPr>
        <w:rPr>
          <w:rFonts w:ascii="Arial" w:hAnsi="Arial" w:cs="Arial"/>
          <w:color w:val="auto"/>
          <w:sz w:val="22"/>
          <w:szCs w:val="22"/>
        </w:rPr>
      </w:pPr>
      <w:r w:rsidRPr="00692161">
        <w:rPr>
          <w:rFonts w:ascii="Arial" w:hAnsi="Arial" w:cs="Arial"/>
          <w:color w:val="auto"/>
          <w:sz w:val="22"/>
          <w:szCs w:val="22"/>
        </w:rPr>
        <w:t xml:space="preserve">Si des images du problème vous semblent nécessaire, vous pouvez inclure des pièces jointes. </w:t>
      </w:r>
    </w:p>
    <w:p w14:paraId="3EB79E02" w14:textId="36D66897" w:rsidR="00692161" w:rsidRDefault="00692161" w:rsidP="00692161">
      <w:pPr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B8ED98" wp14:editId="2B503264">
                <wp:simplePos x="0" y="0"/>
                <wp:positionH relativeFrom="column">
                  <wp:posOffset>2668132</wp:posOffset>
                </wp:positionH>
                <wp:positionV relativeFrom="paragraph">
                  <wp:posOffset>262876</wp:posOffset>
                </wp:positionV>
                <wp:extent cx="1274652" cy="154249"/>
                <wp:effectExtent l="38100" t="19050" r="20955" b="9398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4652" cy="15424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B0132" id="Connecteur droit avec flèche 8" o:spid="_x0000_s1026" type="#_x0000_t32" style="position:absolute;margin-left:210.1pt;margin-top:20.7pt;width:100.35pt;height:12.1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" strokecolor="#ffc000" strokeweight="3pt">
                <v:stroke endarrow="block" joinstyle="miter"/>
              </v:shape>
            </w:pict>
          </mc:Fallback>
        </mc:AlternateContent>
      </w:r>
      <w:r w:rsidRPr="00692161">
        <w:rPr>
          <w:rFonts w:ascii="Arial" w:hAnsi="Arial" w:cs="Arial"/>
          <w:color w:val="auto"/>
          <w:sz w:val="22"/>
          <w:szCs w:val="22"/>
        </w:rPr>
        <w:t>Une fois le formulaire rempli, appuyez sur « soumettre » vous recevez alors un numéro de demande</w:t>
      </w:r>
    </w:p>
    <w:p w14:paraId="103C40EC" w14:textId="6534D4D9" w:rsidR="00692161" w:rsidRDefault="00692161" w:rsidP="00692161">
      <w:pPr>
        <w:rPr>
          <w:rFonts w:ascii="Arial" w:hAnsi="Arial" w:cs="Arial"/>
          <w:color w:val="auto"/>
          <w:sz w:val="22"/>
          <w:szCs w:val="22"/>
        </w:rPr>
      </w:pPr>
    </w:p>
    <w:p w14:paraId="42D7AAC3" w14:textId="77777777" w:rsidR="00692161" w:rsidRPr="00692161" w:rsidRDefault="00692161" w:rsidP="00692161">
      <w:pPr>
        <w:rPr>
          <w:rFonts w:ascii="Arial" w:hAnsi="Arial" w:cs="Arial"/>
          <w:color w:val="auto"/>
          <w:sz w:val="22"/>
          <w:szCs w:val="22"/>
        </w:rPr>
      </w:pPr>
    </w:p>
    <w:p w14:paraId="7F16C636" w14:textId="69EB0A43" w:rsidR="00692161" w:rsidRPr="00692161" w:rsidRDefault="00692161" w:rsidP="00692161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F59503" wp14:editId="396223B7">
                <wp:simplePos x="0" y="0"/>
                <wp:positionH relativeFrom="column">
                  <wp:posOffset>583949</wp:posOffset>
                </wp:positionH>
                <wp:positionV relativeFrom="paragraph">
                  <wp:posOffset>233718</wp:posOffset>
                </wp:positionV>
                <wp:extent cx="3539904" cy="244443"/>
                <wp:effectExtent l="38100" t="19050" r="3810" b="9906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9904" cy="24444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6DA1C" id="Connecteur droit avec flèche 5" o:spid="_x0000_s1026" type="#_x0000_t32" style="position:absolute;margin-left:46pt;margin-top:18.4pt;width:278.75pt;height:19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" strokecolor="#ffc000" strokeweight="3pt">
                <v:stroke endarrow="block" joinstyle="miter"/>
              </v:shape>
            </w:pict>
          </mc:Fallback>
        </mc:AlternateContent>
      </w:r>
      <w:r w:rsidRPr="00692161"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4FFF0E09" wp14:editId="7093BD1D">
            <wp:simplePos x="0" y="0"/>
            <wp:positionH relativeFrom="column">
              <wp:posOffset>3972</wp:posOffset>
            </wp:positionH>
            <wp:positionV relativeFrom="paragraph">
              <wp:posOffset>-30</wp:posOffset>
            </wp:positionV>
            <wp:extent cx="3997016" cy="2083982"/>
            <wp:effectExtent l="19050" t="19050" r="22860" b="12065"/>
            <wp:wrapSquare wrapText="bothSides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016" cy="20839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692161">
        <w:rPr>
          <w:rFonts w:ascii="Arial" w:hAnsi="Arial" w:cs="Arial"/>
        </w:rPr>
        <w:t>Vérifiez l’état de votre ticket en cliquant sur « Tickets » sur la page d’accueil puis sur le titre de votre demande.</w:t>
      </w:r>
    </w:p>
    <w:p w14:paraId="27BEF94F" w14:textId="77777777" w:rsidR="00692161" w:rsidRPr="00692161" w:rsidRDefault="00692161" w:rsidP="00692161">
      <w:pPr>
        <w:pStyle w:val="Paragraphedeliste"/>
        <w:ind w:left="1080"/>
        <w:rPr>
          <w:rFonts w:ascii="Arial" w:hAnsi="Arial" w:cs="Arial"/>
        </w:rPr>
      </w:pPr>
      <w:r w:rsidRPr="00692161">
        <w:rPr>
          <w:rFonts w:ascii="Arial" w:hAnsi="Arial" w:cs="Arial"/>
        </w:rPr>
        <w:t xml:space="preserve">Vous apercevrais ici l’avancement de votre ticket ainsi que les réponses des informaticiens.  </w:t>
      </w:r>
    </w:p>
    <w:p w14:paraId="646F108E" w14:textId="77777777" w:rsidR="00692161" w:rsidRPr="00692161" w:rsidRDefault="00692161" w:rsidP="00692161">
      <w:pPr>
        <w:rPr>
          <w:sz w:val="22"/>
          <w:szCs w:val="22"/>
        </w:rPr>
      </w:pPr>
    </w:p>
    <w:p w14:paraId="13DB1505" w14:textId="77777777" w:rsidR="00692161" w:rsidRPr="00692161" w:rsidRDefault="00692161" w:rsidP="00692161">
      <w:pPr>
        <w:pStyle w:val="Paragraphedeliste"/>
        <w:ind w:left="1080"/>
      </w:pPr>
      <w:r w:rsidRPr="00692161">
        <w:rPr>
          <w:noProof/>
        </w:rPr>
        <w:drawing>
          <wp:anchor distT="0" distB="0" distL="114300" distR="114300" simplePos="0" relativeHeight="251665408" behindDoc="0" locked="0" layoutInCell="1" allowOverlap="1" wp14:anchorId="1863B45B" wp14:editId="7AFD9933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671445" cy="1860550"/>
            <wp:effectExtent l="19050" t="19050" r="14605" b="2540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445" cy="1860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6C216D7" w14:textId="77777777" w:rsidR="00692161" w:rsidRPr="00692161" w:rsidRDefault="00692161" w:rsidP="00692161">
      <w:pPr>
        <w:pStyle w:val="Paragraphedeliste"/>
        <w:ind w:left="1080"/>
      </w:pPr>
    </w:p>
    <w:p w14:paraId="6EF30E85" w14:textId="77777777" w:rsidR="00692161" w:rsidRPr="00692161" w:rsidRDefault="00692161" w:rsidP="00692161">
      <w:pPr>
        <w:pStyle w:val="Paragraphedeliste"/>
        <w:ind w:left="1080"/>
      </w:pPr>
    </w:p>
    <w:p w14:paraId="7D80EB0A" w14:textId="77777777" w:rsidR="00692161" w:rsidRPr="00692161" w:rsidRDefault="00692161" w:rsidP="00692161">
      <w:pPr>
        <w:rPr>
          <w:sz w:val="22"/>
          <w:szCs w:val="22"/>
        </w:rPr>
      </w:pPr>
    </w:p>
    <w:p w14:paraId="55C5E008" w14:textId="77777777" w:rsidR="00692161" w:rsidRPr="00692161" w:rsidRDefault="00692161" w:rsidP="00692161">
      <w:pPr>
        <w:pStyle w:val="Paragraphedeliste"/>
        <w:ind w:left="1080"/>
      </w:pPr>
    </w:p>
    <w:p w14:paraId="5C9FA93C" w14:textId="77777777" w:rsidR="00692161" w:rsidRPr="00692161" w:rsidRDefault="00692161" w:rsidP="00E80707">
      <w:pPr>
        <w:rPr>
          <w:sz w:val="22"/>
          <w:szCs w:val="22"/>
        </w:rPr>
      </w:pPr>
    </w:p>
    <w:sectPr w:rsidR="00692161" w:rsidRPr="00692161" w:rsidSect="00CF7CAF">
      <w:headerReference w:type="default" r:id="rId16"/>
      <w:footerReference w:type="default" r:id="rId17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5DB53" w14:textId="77777777" w:rsidR="00E80707" w:rsidRDefault="00E80707" w:rsidP="00A66B18">
      <w:pPr>
        <w:spacing w:before="0" w:after="0"/>
      </w:pPr>
      <w:r>
        <w:separator/>
      </w:r>
    </w:p>
  </w:endnote>
  <w:endnote w:type="continuationSeparator" w:id="0">
    <w:p w14:paraId="7801BE9A" w14:textId="77777777" w:rsidR="00E80707" w:rsidRDefault="00E80707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F2B5A" w14:textId="553AFCD3" w:rsidR="00E80707" w:rsidRDefault="00E80707">
    <w:pPr>
      <w:pStyle w:val="Pieddepage"/>
      <w:jc w:val="center"/>
      <w:rPr>
        <w:color w:val="17406D" w:themeColor="accent1"/>
      </w:rPr>
    </w:pPr>
    <w:r>
      <w:rPr>
        <w:color w:val="17406D" w:themeColor="accent1"/>
      </w:rPr>
      <w:t xml:space="preserve">Page </w:t>
    </w:r>
    <w:r>
      <w:rPr>
        <w:color w:val="17406D" w:themeColor="accent1"/>
      </w:rPr>
      <w:fldChar w:fldCharType="begin"/>
    </w:r>
    <w:r>
      <w:rPr>
        <w:color w:val="17406D" w:themeColor="accent1"/>
      </w:rPr>
      <w:instrText>PAGE  \* Arabic  \* MERGEFORMAT</w:instrText>
    </w:r>
    <w:r>
      <w:rPr>
        <w:color w:val="17406D" w:themeColor="accent1"/>
      </w:rPr>
      <w:fldChar w:fldCharType="separate"/>
    </w:r>
    <w:r>
      <w:rPr>
        <w:color w:val="17406D" w:themeColor="accent1"/>
      </w:rPr>
      <w:t>2</w:t>
    </w:r>
    <w:r>
      <w:rPr>
        <w:color w:val="17406D" w:themeColor="accent1"/>
      </w:rPr>
      <w:fldChar w:fldCharType="end"/>
    </w:r>
    <w:r>
      <w:rPr>
        <w:color w:val="17406D" w:themeColor="accent1"/>
      </w:rPr>
      <w:t xml:space="preserve"> sur </w:t>
    </w:r>
    <w:r>
      <w:rPr>
        <w:color w:val="17406D" w:themeColor="accent1"/>
      </w:rPr>
      <w:fldChar w:fldCharType="begin"/>
    </w:r>
    <w:r>
      <w:rPr>
        <w:color w:val="17406D" w:themeColor="accent1"/>
      </w:rPr>
      <w:instrText>NUMPAGES  \* arabe  \* MERGEFORMAT</w:instrText>
    </w:r>
    <w:r>
      <w:rPr>
        <w:color w:val="17406D" w:themeColor="accent1"/>
      </w:rPr>
      <w:fldChar w:fldCharType="separate"/>
    </w:r>
    <w:r>
      <w:rPr>
        <w:color w:val="17406D" w:themeColor="accent1"/>
      </w:rPr>
      <w:t>2</w:t>
    </w:r>
    <w:r>
      <w:rPr>
        <w:color w:val="17406D" w:themeColor="accent1"/>
      </w:rPr>
      <w:fldChar w:fldCharType="end"/>
    </w:r>
    <w:r>
      <w:rPr>
        <w:color w:val="17406D" w:themeColor="accent1"/>
      </w:rPr>
      <w:t xml:space="preserve">                                                                                                        </w:t>
    </w:r>
    <w:r>
      <w:rPr>
        <w:noProof/>
        <w:color w:val="17406D" w:themeColor="accent1"/>
      </w:rPr>
      <w:drawing>
        <wp:inline distT="0" distB="0" distL="0" distR="0" wp14:anchorId="40343E21" wp14:editId="2BAB1356">
          <wp:extent cx="921931" cy="333803"/>
          <wp:effectExtent l="0" t="0" r="0" b="9525"/>
          <wp:docPr id="2" name="Image 2" descr="Une image contenant texte, Police, Graphique, logo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, Police, Graphique, logo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7763" cy="3395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47F6413" w14:textId="77777777" w:rsidR="00E80707" w:rsidRDefault="00E8070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D6AD5" w14:textId="77777777" w:rsidR="00E80707" w:rsidRDefault="00E80707" w:rsidP="00A66B18">
      <w:pPr>
        <w:spacing w:before="0" w:after="0"/>
      </w:pPr>
      <w:r>
        <w:separator/>
      </w:r>
    </w:p>
  </w:footnote>
  <w:footnote w:type="continuationSeparator" w:id="0">
    <w:p w14:paraId="5425E4DB" w14:textId="77777777" w:rsidR="00E80707" w:rsidRDefault="00E80707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6D385" w14:textId="61FCBAF6" w:rsidR="00E80707" w:rsidRDefault="00E80707">
    <w:pPr>
      <w:pStyle w:val="En-tte"/>
    </w:pPr>
    <w:r>
      <w:rPr>
        <w:caps/>
        <w:noProof/>
        <w:color w:val="808080" w:themeColor="background1" w:themeShade="80"/>
        <w:sz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79D496F" wp14:editId="2816E78A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e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e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Zone de texte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75F60" w14:textId="77777777" w:rsidR="00E80707" w:rsidRDefault="00E80707">
                            <w:pPr>
                              <w:pStyle w:val="En-tte"/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79D496F" id="Groupe 158" o:spid="_x0000_s1027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">
              <v:group id="Groupe 159" o:spid="_x0000_s102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30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17406d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63" o:spid="_x0000_s1032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1F275F60" w14:textId="77777777" w:rsidR="00E80707" w:rsidRDefault="00E80707">
                      <w:pPr>
                        <w:pStyle w:val="En-tte"/>
                        <w:rPr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45CD5"/>
    <w:multiLevelType w:val="hybridMultilevel"/>
    <w:tmpl w:val="B5FE5D76"/>
    <w:lvl w:ilvl="0" w:tplc="C17077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41894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707"/>
    <w:rsid w:val="00030C2F"/>
    <w:rsid w:val="00083BAA"/>
    <w:rsid w:val="0010680C"/>
    <w:rsid w:val="00152B0B"/>
    <w:rsid w:val="001766D6"/>
    <w:rsid w:val="00192419"/>
    <w:rsid w:val="001C270D"/>
    <w:rsid w:val="001E2320"/>
    <w:rsid w:val="00214E28"/>
    <w:rsid w:val="00352B81"/>
    <w:rsid w:val="00394757"/>
    <w:rsid w:val="003A0150"/>
    <w:rsid w:val="003E24DF"/>
    <w:rsid w:val="0041428F"/>
    <w:rsid w:val="004A2B0D"/>
    <w:rsid w:val="005C2210"/>
    <w:rsid w:val="00615018"/>
    <w:rsid w:val="0062123A"/>
    <w:rsid w:val="00646E75"/>
    <w:rsid w:val="00692161"/>
    <w:rsid w:val="006E739D"/>
    <w:rsid w:val="006F6F10"/>
    <w:rsid w:val="00755544"/>
    <w:rsid w:val="00783E79"/>
    <w:rsid w:val="007B5AE8"/>
    <w:rsid w:val="007F5192"/>
    <w:rsid w:val="00831721"/>
    <w:rsid w:val="00862A06"/>
    <w:rsid w:val="00A26FE7"/>
    <w:rsid w:val="00A66B18"/>
    <w:rsid w:val="00A6783B"/>
    <w:rsid w:val="00A96CF8"/>
    <w:rsid w:val="00AA089B"/>
    <w:rsid w:val="00AE1388"/>
    <w:rsid w:val="00AF3982"/>
    <w:rsid w:val="00B50294"/>
    <w:rsid w:val="00B57D6E"/>
    <w:rsid w:val="00B93312"/>
    <w:rsid w:val="00C1609F"/>
    <w:rsid w:val="00C701F7"/>
    <w:rsid w:val="00C70786"/>
    <w:rsid w:val="00CF7CAF"/>
    <w:rsid w:val="00D10958"/>
    <w:rsid w:val="00D66593"/>
    <w:rsid w:val="00DE6DA2"/>
    <w:rsid w:val="00DF2D30"/>
    <w:rsid w:val="00E4786A"/>
    <w:rsid w:val="00E55D74"/>
    <w:rsid w:val="00E6540C"/>
    <w:rsid w:val="00E75F6A"/>
    <w:rsid w:val="00E80707"/>
    <w:rsid w:val="00E81E2A"/>
    <w:rsid w:val="00EE095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9DE36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itre1">
    <w:name w:val="heading 1"/>
    <w:basedOn w:val="Normal"/>
    <w:next w:val="Normal"/>
    <w:link w:val="Titre1C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ire">
    <w:name w:val="Destinataire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s">
    <w:name w:val="Salutation"/>
    <w:basedOn w:val="Normal"/>
    <w:link w:val="SalutationsCar"/>
    <w:uiPriority w:val="4"/>
    <w:unhideWhenUsed/>
    <w:qFormat/>
    <w:rsid w:val="00A66B18"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Formuledepolitesse">
    <w:name w:val="Closing"/>
    <w:basedOn w:val="Normal"/>
    <w:next w:val="Signature"/>
    <w:link w:val="FormuledepolitesseCar"/>
    <w:uiPriority w:val="6"/>
    <w:unhideWhenUsed/>
    <w:qFormat/>
    <w:rsid w:val="00A6783B"/>
    <w:pPr>
      <w:spacing w:before="480" w:after="960"/>
    </w:pPr>
  </w:style>
  <w:style w:type="character" w:customStyle="1" w:styleId="FormuledepolitesseCar">
    <w:name w:val="Formule de politesse Car"/>
    <w:basedOn w:val="Policepardfaut"/>
    <w:link w:val="Formuledepolitess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ar">
    <w:name w:val="Signature Car"/>
    <w:basedOn w:val="Policepardfau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3E24DF"/>
    <w:pPr>
      <w:spacing w:after="0"/>
      <w:jc w:val="right"/>
    </w:pPr>
  </w:style>
  <w:style w:type="character" w:customStyle="1" w:styleId="En-tteCar">
    <w:name w:val="En-tête Car"/>
    <w:basedOn w:val="Policepardfaut"/>
    <w:link w:val="En-tte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lev">
    <w:name w:val="Strong"/>
    <w:basedOn w:val="Policepardfaut"/>
    <w:uiPriority w:val="1"/>
    <w:semiHidden/>
    <w:rsid w:val="003E24DF"/>
    <w:rPr>
      <w:b/>
      <w:bCs/>
    </w:rPr>
  </w:style>
  <w:style w:type="paragraph" w:customStyle="1" w:styleId="Coordonnes">
    <w:name w:val="Coordonnées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itre2Car">
    <w:name w:val="Titre 2 Car"/>
    <w:basedOn w:val="Policepardfaut"/>
    <w:link w:val="Titre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edelespacerserv">
    <w:name w:val="Placeholder Text"/>
    <w:basedOn w:val="Policepardfaut"/>
    <w:uiPriority w:val="99"/>
    <w:semiHidden/>
    <w:rsid w:val="001766D6"/>
    <w:rPr>
      <w:color w:val="808080"/>
    </w:rPr>
  </w:style>
  <w:style w:type="paragraph" w:styleId="Pieddepage">
    <w:name w:val="footer"/>
    <w:basedOn w:val="Normal"/>
    <w:link w:val="PieddepageC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Caractredelog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actredelogo">
    <w:name w:val="Caractère de logo"/>
    <w:basedOn w:val="Policepardfau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Paragraphedeliste">
    <w:name w:val="List Paragraph"/>
    <w:basedOn w:val="Normal"/>
    <w:uiPriority w:val="34"/>
    <w:qFormat/>
    <w:rsid w:val="00692161"/>
    <w:pPr>
      <w:spacing w:before="0" w:after="160" w:line="259" w:lineRule="auto"/>
      <w:ind w:right="0"/>
      <w:contextualSpacing/>
    </w:pPr>
    <w:rPr>
      <w:color w:val="auto"/>
      <w:kern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fi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12982\AppData\Roaming\Microsoft\Templates\Lettre%20&#224;%20en-t&#234;te%20Courbe%20bleue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Lettre à en-tête Courbe bleue.dotx</Template>
  <TotalTime>0</TotalTime>
  <Pages>3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2023-11-16T12:41:00Z</dcterms:created>
  <dcterms:modified xsi:type="dcterms:W3CDTF">2023-11-16T12:41:00Z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SIP_Label_2d26f538-337a-4593-a7e6-123667b1a538_Enabled">
    <vt:lpwstr>true</vt:lpwstr>
  </property>
  <property fmtid="{D5CDD505-2E9C-101B-9397-08002B2CF9AE}" pid="4" name="MSIP_Label_2d26f538-337a-4593-a7e6-123667b1a538_SetDate">
    <vt:lpwstr>2023-09-22T08:06:16Z</vt:lpwstr>
  </property>
  <property fmtid="{D5CDD505-2E9C-101B-9397-08002B2CF9AE}" pid="5" name="MSIP_Label_2d26f538-337a-4593-a7e6-123667b1a538_Method">
    <vt:lpwstr>Standard</vt:lpwstr>
  </property>
  <property fmtid="{D5CDD505-2E9C-101B-9397-08002B2CF9AE}" pid="6" name="MSIP_Label_2d26f538-337a-4593-a7e6-123667b1a538_Name">
    <vt:lpwstr>C1 Interne</vt:lpwstr>
  </property>
  <property fmtid="{D5CDD505-2E9C-101B-9397-08002B2CF9AE}" pid="7" name="MSIP_Label_2d26f538-337a-4593-a7e6-123667b1a538_SiteId">
    <vt:lpwstr>e242425b-70fc-44dc-9ddf-c21e304e6c80</vt:lpwstr>
  </property>
  <property fmtid="{D5CDD505-2E9C-101B-9397-08002B2CF9AE}" pid="8" name="MSIP_Label_2d26f538-337a-4593-a7e6-123667b1a538_ActionId">
    <vt:lpwstr>42241bcf-ab4b-46ff-b9c3-8bf4c4b6255e</vt:lpwstr>
  </property>
  <property fmtid="{D5CDD505-2E9C-101B-9397-08002B2CF9AE}" pid="9" name="MSIP_Label_2d26f538-337a-4593-a7e6-123667b1a538_ContentBits">
    <vt:lpwstr>0</vt:lpwstr>
  </property>
</Properties>
</file>