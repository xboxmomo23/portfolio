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05A8" w14:textId="77777777" w:rsidR="00831721" w:rsidRPr="00920146" w:rsidRDefault="00831721" w:rsidP="00831721">
      <w:pPr>
        <w:spacing w:before="120" w:after="0"/>
        <w:rPr>
          <w:color w:val="auto"/>
        </w:rPr>
      </w:pPr>
      <w:r w:rsidRPr="00920146">
        <w:rPr>
          <w:noProof/>
          <w:color w:val="auto"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01D6EC" wp14:editId="649EF9C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988DE" id="Graphiqu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920146" w:rsidRPr="00920146" w14:paraId="23A96E8F" w14:textId="77777777" w:rsidTr="00A6783B">
        <w:trPr>
          <w:trHeight w:val="270"/>
          <w:jc w:val="center"/>
        </w:trPr>
        <w:tc>
          <w:tcPr>
            <w:tcW w:w="10800" w:type="dxa"/>
          </w:tcPr>
          <w:p w14:paraId="2A65EFB3" w14:textId="77777777" w:rsidR="00A66B18" w:rsidRPr="00920146" w:rsidRDefault="00A66B18" w:rsidP="00A66B18">
            <w:pPr>
              <w:pStyle w:val="Coordonnes"/>
              <w:rPr>
                <w:color w:val="auto"/>
              </w:rPr>
            </w:pPr>
            <w:r w:rsidRPr="00920146">
              <w:rPr>
                <w:noProof/>
                <w:color w:val="auto"/>
                <w:lang w:bidi="fr-FR"/>
              </w:rPr>
              <mc:AlternateContent>
                <mc:Choice Requires="wps">
                  <w:drawing>
                    <wp:inline distT="0" distB="0" distL="0" distR="0" wp14:anchorId="41E0D2D5" wp14:editId="69050E2B">
                      <wp:extent cx="3030071" cy="407670"/>
                      <wp:effectExtent l="19050" t="19050" r="18415" b="26035"/>
                      <wp:docPr id="18" name="Form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41E31250" w14:textId="32241C07" w:rsidR="00A66B18" w:rsidRPr="00AA089B" w:rsidRDefault="00E80707" w:rsidP="00E80707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ASSURMER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0D2D5" id="Form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1E31250" w14:textId="32241C07" w:rsidR="00A66B18" w:rsidRPr="00AA089B" w:rsidRDefault="00E80707" w:rsidP="00E80707">
                            <w:pPr>
                              <w:pStyle w:val="Logo"/>
                            </w:pPr>
                            <w:r>
                              <w:rPr>
                                <w:lang w:bidi="fr-FR"/>
                              </w:rPr>
                              <w:t>ASSURMER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920146" w14:paraId="25E1813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6033732" w14:textId="0C2C1D2E" w:rsidR="00A66B18" w:rsidRPr="00920146" w:rsidRDefault="00E80707" w:rsidP="00A66B18">
            <w:pPr>
              <w:pStyle w:val="Coordonnes"/>
            </w:pPr>
            <w:r w:rsidRPr="00920146">
              <w:t>Nassim</w:t>
            </w:r>
          </w:p>
          <w:p w14:paraId="34694B70" w14:textId="4F22C65A" w:rsidR="003E24DF" w:rsidRPr="00920146" w:rsidRDefault="00E80707" w:rsidP="00A66B18">
            <w:pPr>
              <w:pStyle w:val="Coordonnes"/>
            </w:pPr>
            <w:r w:rsidRPr="00920146">
              <w:t>BENBOUHAMOU</w:t>
            </w:r>
          </w:p>
          <w:p w14:paraId="467FCC19" w14:textId="23CADDAF" w:rsidR="003E24DF" w:rsidRPr="00920146" w:rsidRDefault="00E80707" w:rsidP="00A66B18">
            <w:pPr>
              <w:pStyle w:val="Coordonnes"/>
            </w:pPr>
            <w:r w:rsidRPr="00920146">
              <w:rPr>
                <w:rStyle w:val="lev"/>
                <w:b w:val="0"/>
                <w:bCs w:val="0"/>
              </w:rPr>
              <w:t>XX/XX/202X</w:t>
            </w:r>
          </w:p>
          <w:p w14:paraId="4DCBFE24" w14:textId="211387C9" w:rsidR="003E24DF" w:rsidRPr="00920146" w:rsidRDefault="003E24DF" w:rsidP="00A66B18">
            <w:pPr>
              <w:pStyle w:val="Coordonnes"/>
              <w:rPr>
                <w:color w:val="auto"/>
              </w:rPr>
            </w:pPr>
          </w:p>
        </w:tc>
      </w:tr>
    </w:tbl>
    <w:p w14:paraId="57282361" w14:textId="77777777" w:rsidR="00A66B18" w:rsidRPr="00920146" w:rsidRDefault="00A66B18">
      <w:pPr>
        <w:rPr>
          <w:color w:val="auto"/>
        </w:rPr>
      </w:pPr>
    </w:p>
    <w:p w14:paraId="361A3449" w14:textId="776A3387" w:rsidR="00E80707" w:rsidRPr="00920146" w:rsidRDefault="00E80707" w:rsidP="00A6783B">
      <w:pPr>
        <w:pStyle w:val="Signature"/>
        <w:rPr>
          <w:color w:val="auto"/>
        </w:rPr>
      </w:pPr>
    </w:p>
    <w:p w14:paraId="026F924A" w14:textId="1FED3E90" w:rsidR="00E80707" w:rsidRPr="00920146" w:rsidRDefault="00920146" w:rsidP="00A6783B">
      <w:pPr>
        <w:pStyle w:val="Signature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48D2B720" wp14:editId="51B4DFCC">
            <wp:simplePos x="0" y="0"/>
            <wp:positionH relativeFrom="column">
              <wp:posOffset>1434893</wp:posOffset>
            </wp:positionH>
            <wp:positionV relativeFrom="paragraph">
              <wp:posOffset>61086</wp:posOffset>
            </wp:positionV>
            <wp:extent cx="3352972" cy="2781443"/>
            <wp:effectExtent l="0" t="0" r="0" b="0"/>
            <wp:wrapTight wrapText="bothSides">
              <wp:wrapPolygon edited="0">
                <wp:start x="0" y="0"/>
                <wp:lineTo x="0" y="21452"/>
                <wp:lineTo x="21477" y="21452"/>
                <wp:lineTo x="21477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8A972" w14:textId="0A50252F" w:rsidR="00E80707" w:rsidRPr="00920146" w:rsidRDefault="00E80707" w:rsidP="00A6783B">
      <w:pPr>
        <w:pStyle w:val="Signature"/>
        <w:rPr>
          <w:color w:val="auto"/>
        </w:rPr>
      </w:pPr>
    </w:p>
    <w:p w14:paraId="29FD4D80" w14:textId="7592EF77" w:rsidR="00E80707" w:rsidRPr="00920146" w:rsidRDefault="00E80707" w:rsidP="00A6783B">
      <w:pPr>
        <w:pStyle w:val="Signature"/>
        <w:rPr>
          <w:color w:val="auto"/>
        </w:rPr>
      </w:pPr>
    </w:p>
    <w:p w14:paraId="20F9A720" w14:textId="6D48AC78" w:rsidR="00E80707" w:rsidRPr="00920146" w:rsidRDefault="00E80707" w:rsidP="00A6783B">
      <w:pPr>
        <w:pStyle w:val="Signature"/>
        <w:rPr>
          <w:color w:val="auto"/>
        </w:rPr>
      </w:pPr>
    </w:p>
    <w:p w14:paraId="5735F1E0" w14:textId="4B8CF72A" w:rsidR="00E80707" w:rsidRPr="00920146" w:rsidRDefault="00E80707" w:rsidP="00A6783B">
      <w:pPr>
        <w:pStyle w:val="Signature"/>
        <w:rPr>
          <w:color w:val="auto"/>
        </w:rPr>
      </w:pPr>
    </w:p>
    <w:p w14:paraId="67DA81DE" w14:textId="77777777" w:rsidR="00E80707" w:rsidRPr="00920146" w:rsidRDefault="00E80707" w:rsidP="00E80707">
      <w:pPr>
        <w:pStyle w:val="Signature"/>
        <w:ind w:left="4320"/>
        <w:rPr>
          <w:color w:val="auto"/>
        </w:rPr>
      </w:pPr>
    </w:p>
    <w:p w14:paraId="79F2E976" w14:textId="26D3A1A7" w:rsidR="00E80707" w:rsidRPr="00920146" w:rsidRDefault="00E80707" w:rsidP="00E80707">
      <w:pPr>
        <w:pStyle w:val="Signature"/>
        <w:ind w:left="4320"/>
        <w:rPr>
          <w:color w:val="auto"/>
        </w:rPr>
      </w:pPr>
    </w:p>
    <w:p w14:paraId="11ECFC18" w14:textId="4B8FE023" w:rsidR="00E80707" w:rsidRPr="00920146" w:rsidRDefault="00E80707" w:rsidP="00E80707">
      <w:pPr>
        <w:pStyle w:val="Signature"/>
        <w:rPr>
          <w:color w:val="auto"/>
        </w:rPr>
      </w:pPr>
    </w:p>
    <w:p w14:paraId="69967A20" w14:textId="4CD80E8B" w:rsidR="00E80707" w:rsidRPr="00920146" w:rsidRDefault="00E80707" w:rsidP="00E80707">
      <w:pPr>
        <w:pStyle w:val="Signature"/>
        <w:rPr>
          <w:color w:val="auto"/>
        </w:rPr>
      </w:pPr>
    </w:p>
    <w:p w14:paraId="17B2BA13" w14:textId="3E991AA2" w:rsidR="00E80707" w:rsidRPr="00920146" w:rsidRDefault="00E80707" w:rsidP="00E80707">
      <w:pPr>
        <w:pStyle w:val="Signature"/>
        <w:rPr>
          <w:color w:val="auto"/>
        </w:rPr>
      </w:pPr>
    </w:p>
    <w:p w14:paraId="129F8761" w14:textId="0D195581" w:rsidR="00E80707" w:rsidRPr="00920146" w:rsidRDefault="00E80707" w:rsidP="00E80707">
      <w:pPr>
        <w:pStyle w:val="Signature"/>
        <w:rPr>
          <w:color w:val="auto"/>
        </w:rPr>
      </w:pPr>
    </w:p>
    <w:p w14:paraId="1FF1F15C" w14:textId="1FC51271" w:rsidR="00E80707" w:rsidRPr="00920146" w:rsidRDefault="00E80707" w:rsidP="00E80707">
      <w:pPr>
        <w:pStyle w:val="Signature"/>
        <w:rPr>
          <w:color w:val="auto"/>
        </w:rPr>
      </w:pPr>
    </w:p>
    <w:p w14:paraId="66613F7B" w14:textId="3BCD47FF" w:rsidR="00E80707" w:rsidRPr="00920146" w:rsidRDefault="00E80707" w:rsidP="00E80707">
      <w:pPr>
        <w:pStyle w:val="Signature"/>
        <w:rPr>
          <w:color w:val="auto"/>
        </w:rPr>
      </w:pPr>
    </w:p>
    <w:p w14:paraId="7922F881" w14:textId="6B85EB4F" w:rsidR="00E80707" w:rsidRDefault="00E80707" w:rsidP="00E80707">
      <w:pPr>
        <w:pStyle w:val="Signature"/>
        <w:rPr>
          <w:color w:val="auto"/>
        </w:rPr>
      </w:pPr>
    </w:p>
    <w:p w14:paraId="0BA11D1B" w14:textId="420ACA26" w:rsidR="00920146" w:rsidRDefault="00920146" w:rsidP="00E80707">
      <w:pPr>
        <w:pStyle w:val="Signature"/>
        <w:rPr>
          <w:color w:val="auto"/>
        </w:rPr>
      </w:pPr>
    </w:p>
    <w:p w14:paraId="32F9FDD5" w14:textId="77777777" w:rsidR="00920146" w:rsidRPr="00920146" w:rsidRDefault="00920146" w:rsidP="00E80707">
      <w:pPr>
        <w:pStyle w:val="Signature"/>
        <w:rPr>
          <w:color w:val="auto"/>
        </w:rPr>
      </w:pPr>
    </w:p>
    <w:p w14:paraId="5C8417E5" w14:textId="77777777" w:rsidR="00E80707" w:rsidRPr="00920146" w:rsidRDefault="00E80707" w:rsidP="00E80707">
      <w:pPr>
        <w:pStyle w:val="Signature"/>
        <w:ind w:left="2160" w:firstLine="720"/>
        <w:rPr>
          <w:color w:val="auto"/>
          <w:sz w:val="72"/>
          <w:szCs w:val="72"/>
        </w:rPr>
      </w:pPr>
    </w:p>
    <w:p w14:paraId="3677C841" w14:textId="46E740A0" w:rsidR="00E80707" w:rsidRPr="00920146" w:rsidRDefault="00347424" w:rsidP="00E80707">
      <w:pPr>
        <w:pStyle w:val="Signature"/>
        <w:ind w:left="2160" w:firstLine="720"/>
        <w:rPr>
          <w:rFonts w:ascii="Arial" w:hAnsi="Arial" w:cs="Arial"/>
          <w:color w:val="auto"/>
          <w:sz w:val="72"/>
          <w:szCs w:val="72"/>
        </w:rPr>
      </w:pPr>
      <w:r w:rsidRPr="00920146">
        <w:rPr>
          <w:rFonts w:ascii="Arial" w:hAnsi="Arial" w:cs="Arial"/>
          <w:color w:val="auto"/>
          <w:sz w:val="72"/>
          <w:szCs w:val="72"/>
        </w:rPr>
        <w:t>Procédure et installation de GLPI</w:t>
      </w:r>
    </w:p>
    <w:p w14:paraId="1A5B395F" w14:textId="38B4BAA4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08690A36" w14:textId="40B96AEC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2447A725" w14:textId="6BE3EDE3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222A0731" w14:textId="4162A1AA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7FE0DFCE" w14:textId="0EB80C85" w:rsidR="00E80707" w:rsidRPr="00920146" w:rsidRDefault="00E80707" w:rsidP="00E80707">
      <w:p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t xml:space="preserve">                </w:t>
      </w:r>
    </w:p>
    <w:p w14:paraId="4E0B54A7" w14:textId="09DF1343" w:rsidR="00E80707" w:rsidRPr="00920146" w:rsidRDefault="00E80707" w:rsidP="00E80707">
      <w:pPr>
        <w:tabs>
          <w:tab w:val="left" w:pos="8590"/>
        </w:tabs>
        <w:ind w:left="0"/>
        <w:rPr>
          <w:rFonts w:ascii="Arial" w:hAnsi="Arial" w:cs="Arial"/>
          <w:color w:val="auto"/>
        </w:rPr>
      </w:pPr>
    </w:p>
    <w:p w14:paraId="080F63A2" w14:textId="516DF932" w:rsidR="00E80707" w:rsidRPr="00920146" w:rsidRDefault="00E80707" w:rsidP="00E80707">
      <w:pPr>
        <w:tabs>
          <w:tab w:val="left" w:pos="8590"/>
        </w:tabs>
        <w:ind w:left="0"/>
        <w:rPr>
          <w:rFonts w:ascii="Arial" w:hAnsi="Arial" w:cs="Arial"/>
          <w:color w:val="auto"/>
        </w:rPr>
      </w:pPr>
    </w:p>
    <w:p w14:paraId="433145C8" w14:textId="77777777" w:rsidR="00E80707" w:rsidRPr="00920146" w:rsidRDefault="00E80707" w:rsidP="00E80707">
      <w:pPr>
        <w:pStyle w:val="Logo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                                                                                                  </w:t>
      </w:r>
    </w:p>
    <w:p w14:paraId="350C92C8" w14:textId="3AC33B0F" w:rsidR="00E80707" w:rsidRPr="00920146" w:rsidRDefault="00E80707" w:rsidP="00E80707">
      <w:pPr>
        <w:pStyle w:val="Logo"/>
        <w:ind w:left="2700" w:firstLine="900"/>
        <w:jc w:val="left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SOMMAIRE</w:t>
      </w:r>
    </w:p>
    <w:p w14:paraId="6EBD6F8F" w14:textId="746DBB3B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30B4B10F" w14:textId="1EF95236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5DD39936" w14:textId="3C50AED8" w:rsidR="00E80707" w:rsidRPr="00920146" w:rsidRDefault="00E80707" w:rsidP="00E80707">
      <w:p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1/ </w:t>
      </w:r>
      <w:r w:rsidR="00347424" w:rsidRPr="00920146">
        <w:rPr>
          <w:rFonts w:ascii="Arial" w:hAnsi="Arial" w:cs="Arial"/>
          <w:color w:val="auto"/>
        </w:rPr>
        <w:t>Choix du système   d’exploitation………………………………………………………</w:t>
      </w:r>
      <w:proofErr w:type="gramStart"/>
      <w:r w:rsidR="00347424" w:rsidRPr="00920146">
        <w:rPr>
          <w:rFonts w:ascii="Arial" w:hAnsi="Arial" w:cs="Arial"/>
          <w:color w:val="auto"/>
        </w:rPr>
        <w:t>…….</w:t>
      </w:r>
      <w:proofErr w:type="gramEnd"/>
      <w:r w:rsidR="00347424" w:rsidRPr="00920146">
        <w:rPr>
          <w:rFonts w:ascii="Arial" w:hAnsi="Arial" w:cs="Arial"/>
          <w:color w:val="auto"/>
        </w:rPr>
        <w:t>.P</w:t>
      </w:r>
    </w:p>
    <w:p w14:paraId="4689D4D2" w14:textId="7C027DD9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06A2E9EB" w14:textId="77777777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3C89A424" w14:textId="0459B83F" w:rsidR="00B6313C" w:rsidRPr="00920146" w:rsidRDefault="00E80707" w:rsidP="00B6313C">
      <w:p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2/</w:t>
      </w:r>
      <w:r w:rsidR="00BE0317" w:rsidRPr="00920146">
        <w:rPr>
          <w:rFonts w:ascii="Arial" w:hAnsi="Arial" w:cs="Arial"/>
          <w:color w:val="auto"/>
        </w:rPr>
        <w:t>Pré-</w:t>
      </w:r>
      <w:r w:rsidR="00347424" w:rsidRPr="00920146">
        <w:rPr>
          <w:rFonts w:ascii="Arial" w:hAnsi="Arial" w:cs="Arial"/>
          <w:color w:val="auto"/>
        </w:rPr>
        <w:t>Installation de GLPI en ligne de commande</w:t>
      </w:r>
      <w:r w:rsidRPr="00920146">
        <w:rPr>
          <w:rFonts w:ascii="Arial" w:hAnsi="Arial" w:cs="Arial"/>
          <w:color w:val="auto"/>
        </w:rPr>
        <w:t>…………………………………………………</w:t>
      </w:r>
      <w:proofErr w:type="gramStart"/>
      <w:r w:rsidRPr="00920146">
        <w:rPr>
          <w:rFonts w:ascii="Arial" w:hAnsi="Arial" w:cs="Arial"/>
          <w:color w:val="auto"/>
        </w:rPr>
        <w:t>…….</w:t>
      </w:r>
      <w:proofErr w:type="gramEnd"/>
      <w:r w:rsidRPr="00920146">
        <w:rPr>
          <w:rFonts w:ascii="Arial" w:hAnsi="Arial" w:cs="Arial"/>
          <w:color w:val="auto"/>
        </w:rPr>
        <w:t>.P</w:t>
      </w:r>
    </w:p>
    <w:p w14:paraId="00FDE9A2" w14:textId="44A03D14" w:rsidR="00B6313C" w:rsidRPr="00920146" w:rsidRDefault="00B6313C" w:rsidP="00B6313C">
      <w:pPr>
        <w:pStyle w:val="Paragraphedeliste"/>
        <w:numPr>
          <w:ilvl w:val="0"/>
          <w:numId w:val="2"/>
        </w:num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Prérequis</w:t>
      </w:r>
    </w:p>
    <w:p w14:paraId="094102EA" w14:textId="111ADD6C" w:rsidR="00347424" w:rsidRPr="00920146" w:rsidRDefault="0023467A" w:rsidP="00347424">
      <w:pPr>
        <w:pStyle w:val="Paragraphedeliste"/>
        <w:numPr>
          <w:ilvl w:val="0"/>
          <w:numId w:val="2"/>
        </w:num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Installation des ressources</w:t>
      </w:r>
    </w:p>
    <w:p w14:paraId="4EAD2B1C" w14:textId="25C76BE9" w:rsidR="0023467A" w:rsidRPr="00920146" w:rsidRDefault="0023467A" w:rsidP="00347424">
      <w:pPr>
        <w:pStyle w:val="Paragraphedeliste"/>
        <w:numPr>
          <w:ilvl w:val="0"/>
          <w:numId w:val="2"/>
        </w:num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Téléchargement de </w:t>
      </w:r>
      <w:r w:rsidR="00C05230" w:rsidRPr="00920146">
        <w:rPr>
          <w:rFonts w:ascii="Arial" w:hAnsi="Arial" w:cs="Arial"/>
          <w:color w:val="auto"/>
        </w:rPr>
        <w:t>GLPI</w:t>
      </w:r>
    </w:p>
    <w:p w14:paraId="75ABB536" w14:textId="4E89B515" w:rsidR="0023467A" w:rsidRPr="00920146" w:rsidRDefault="0023467A" w:rsidP="00347424">
      <w:pPr>
        <w:pStyle w:val="Paragraphedeliste"/>
        <w:numPr>
          <w:ilvl w:val="0"/>
          <w:numId w:val="2"/>
        </w:num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Créations de la base de données</w:t>
      </w:r>
    </w:p>
    <w:p w14:paraId="64286047" w14:textId="77777777" w:rsidR="00E80707" w:rsidRPr="00920146" w:rsidRDefault="00E80707" w:rsidP="00E80707">
      <w:pPr>
        <w:rPr>
          <w:rFonts w:ascii="Arial" w:hAnsi="Arial" w:cs="Arial"/>
          <w:color w:val="auto"/>
        </w:rPr>
      </w:pPr>
    </w:p>
    <w:p w14:paraId="01F4BCB2" w14:textId="1F84F113" w:rsidR="00E80707" w:rsidRPr="00920146" w:rsidRDefault="00E80707" w:rsidP="00E80707">
      <w:p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3/</w:t>
      </w:r>
      <w:r w:rsidR="00BE0317" w:rsidRPr="00920146">
        <w:rPr>
          <w:rFonts w:ascii="Arial" w:hAnsi="Arial" w:cs="Arial"/>
          <w:color w:val="auto"/>
        </w:rPr>
        <w:t>Installa</w:t>
      </w:r>
      <w:r w:rsidR="00347424" w:rsidRPr="00920146">
        <w:rPr>
          <w:rFonts w:ascii="Arial" w:hAnsi="Arial" w:cs="Arial"/>
          <w:color w:val="auto"/>
        </w:rPr>
        <w:t>tion de GLPI sous l’interface web</w:t>
      </w:r>
      <w:r w:rsidRPr="00920146">
        <w:rPr>
          <w:rFonts w:ascii="Arial" w:hAnsi="Arial" w:cs="Arial"/>
          <w:color w:val="auto"/>
        </w:rPr>
        <w:t>………………………………………………</w:t>
      </w:r>
      <w:proofErr w:type="gramStart"/>
      <w:r w:rsidRPr="00920146">
        <w:rPr>
          <w:rFonts w:ascii="Arial" w:hAnsi="Arial" w:cs="Arial"/>
          <w:color w:val="auto"/>
        </w:rPr>
        <w:t>…….</w:t>
      </w:r>
      <w:proofErr w:type="gramEnd"/>
      <w:r w:rsidRPr="00920146">
        <w:rPr>
          <w:rFonts w:ascii="Arial" w:hAnsi="Arial" w:cs="Arial"/>
          <w:color w:val="auto"/>
        </w:rPr>
        <w:t>.P</w:t>
      </w:r>
    </w:p>
    <w:p w14:paraId="4A21230B" w14:textId="744A3F39" w:rsidR="00BE0317" w:rsidRPr="00920146" w:rsidRDefault="00BE0317" w:rsidP="00E80707">
      <w:pPr>
        <w:rPr>
          <w:rFonts w:ascii="Arial" w:hAnsi="Arial" w:cs="Arial"/>
          <w:color w:val="auto"/>
        </w:rPr>
      </w:pPr>
    </w:p>
    <w:p w14:paraId="658DD0D3" w14:textId="04FDCC24" w:rsidR="00BE0317" w:rsidRPr="00920146" w:rsidRDefault="00BE0317" w:rsidP="00BE0317">
      <w:p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4/ Configuration de GLPI………………………………………………………………………………</w:t>
      </w:r>
      <w:proofErr w:type="gramStart"/>
      <w:r w:rsidRPr="00920146">
        <w:rPr>
          <w:rFonts w:ascii="Arial" w:hAnsi="Arial" w:cs="Arial"/>
          <w:color w:val="auto"/>
        </w:rPr>
        <w:t>…….</w:t>
      </w:r>
      <w:proofErr w:type="gramEnd"/>
      <w:r w:rsidRPr="00920146">
        <w:rPr>
          <w:rFonts w:ascii="Arial" w:hAnsi="Arial" w:cs="Arial"/>
          <w:color w:val="auto"/>
        </w:rPr>
        <w:t>P</w:t>
      </w:r>
    </w:p>
    <w:p w14:paraId="178D41F8" w14:textId="6CD4314D" w:rsidR="00800CBE" w:rsidRPr="00920146" w:rsidRDefault="00800CBE" w:rsidP="00800CBE">
      <w:pPr>
        <w:pStyle w:val="Paragraphedeliste"/>
        <w:numPr>
          <w:ilvl w:val="0"/>
          <w:numId w:val="5"/>
        </w:num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Changement des mots de passes par défaut</w:t>
      </w:r>
    </w:p>
    <w:p w14:paraId="23743F80" w14:textId="38A446C0" w:rsidR="00800CBE" w:rsidRPr="00920146" w:rsidRDefault="00800CBE" w:rsidP="00800CBE">
      <w:pPr>
        <w:pStyle w:val="Paragraphedeliste"/>
        <w:numPr>
          <w:ilvl w:val="0"/>
          <w:numId w:val="5"/>
        </w:numPr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Liaison LDAP</w:t>
      </w:r>
    </w:p>
    <w:p w14:paraId="3986E529" w14:textId="2DB8FDBF" w:rsidR="00BE0317" w:rsidRDefault="00BE0317" w:rsidP="00347424">
      <w:pPr>
        <w:ind w:left="0"/>
        <w:rPr>
          <w:rFonts w:ascii="Arial" w:hAnsi="Arial" w:cs="Arial"/>
          <w:color w:val="auto"/>
        </w:rPr>
      </w:pPr>
    </w:p>
    <w:p w14:paraId="2CEB412F" w14:textId="77777777" w:rsidR="00920146" w:rsidRPr="00920146" w:rsidRDefault="00920146" w:rsidP="00347424">
      <w:pPr>
        <w:ind w:left="0"/>
        <w:rPr>
          <w:rFonts w:ascii="Arial" w:hAnsi="Arial" w:cs="Arial"/>
          <w:color w:val="auto"/>
        </w:rPr>
      </w:pPr>
    </w:p>
    <w:p w14:paraId="4AAC14BC" w14:textId="77777777" w:rsidR="00B6313C" w:rsidRPr="00920146" w:rsidRDefault="00B6313C" w:rsidP="00347424">
      <w:pPr>
        <w:ind w:left="0"/>
        <w:rPr>
          <w:rFonts w:ascii="Arial" w:hAnsi="Arial" w:cs="Arial"/>
          <w:color w:val="auto"/>
        </w:rPr>
      </w:pPr>
    </w:p>
    <w:p w14:paraId="58DF2E5D" w14:textId="5C7F6D72" w:rsidR="0023467A" w:rsidRPr="00920146" w:rsidRDefault="0023467A" w:rsidP="00B6313C">
      <w:pPr>
        <w:ind w:left="2160" w:firstLine="720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1/</w:t>
      </w:r>
      <w:r w:rsidR="00B6313C" w:rsidRPr="00920146">
        <w:rPr>
          <w:rFonts w:ascii="Arial" w:hAnsi="Arial" w:cs="Arial"/>
          <w:color w:val="auto"/>
        </w:rPr>
        <w:t xml:space="preserve"> Choix du système d’exploitation</w:t>
      </w:r>
    </w:p>
    <w:p w14:paraId="2D910371" w14:textId="2F3DCBE3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70C38207" w14:textId="17603A16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61A11510" w14:textId="7BB1F40E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74ECB6D7" w14:textId="382F5CC1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0C061B54" w14:textId="6153165E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4B8DFE79" w14:textId="21683822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363E3177" w14:textId="0AFC7627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124D7A6E" w14:textId="415E93A5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6452F7EE" w14:textId="5DFE613E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02E56410" w14:textId="353C79CD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6C198BF5" w14:textId="2B1B28B9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4BF5F847" w14:textId="3642A90A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365BB807" w14:textId="77AFC4BF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2D1BDC48" w14:textId="20DE8A9A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1478049F" w14:textId="5B5616F6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10BBB4FC" w14:textId="0C1AE451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7EB5B6D0" w14:textId="1C333D08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74B90BEF" w14:textId="7A0BBA38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69E0F1FC" w14:textId="75B05338" w:rsidR="0023467A" w:rsidRPr="00920146" w:rsidRDefault="0023467A" w:rsidP="00347424">
      <w:pPr>
        <w:ind w:left="0"/>
        <w:rPr>
          <w:rFonts w:ascii="Arial" w:hAnsi="Arial" w:cs="Arial"/>
          <w:color w:val="auto"/>
        </w:rPr>
      </w:pPr>
    </w:p>
    <w:p w14:paraId="08758328" w14:textId="03649201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31183E41" w14:textId="1F96A075" w:rsidR="0023467A" w:rsidRPr="00920146" w:rsidRDefault="0023467A" w:rsidP="00920146">
      <w:pPr>
        <w:ind w:left="1440" w:firstLine="72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2/ </w:t>
      </w:r>
      <w:r w:rsidR="00BE0317" w:rsidRPr="00920146">
        <w:rPr>
          <w:rFonts w:ascii="Arial" w:hAnsi="Arial" w:cs="Arial"/>
          <w:color w:val="auto"/>
        </w:rPr>
        <w:t>PRE-</w:t>
      </w:r>
      <w:r w:rsidRPr="00920146">
        <w:rPr>
          <w:rFonts w:ascii="Arial" w:hAnsi="Arial" w:cs="Arial"/>
          <w:color w:val="auto"/>
        </w:rPr>
        <w:t>INSTALLATION DE GLPI EN LIGNE DE COMMANDE</w:t>
      </w:r>
    </w:p>
    <w:p w14:paraId="70966D83" w14:textId="55F41F98" w:rsidR="00B6313C" w:rsidRPr="00920146" w:rsidRDefault="00B6313C" w:rsidP="00920146">
      <w:pPr>
        <w:ind w:left="0"/>
        <w:jc w:val="both"/>
        <w:rPr>
          <w:rFonts w:ascii="Arial" w:hAnsi="Arial" w:cs="Arial"/>
          <w:color w:val="auto"/>
        </w:rPr>
      </w:pPr>
    </w:p>
    <w:p w14:paraId="6066C4E5" w14:textId="0AAD8803" w:rsidR="0023467A" w:rsidRPr="00920146" w:rsidRDefault="00B6313C" w:rsidP="00920146">
      <w:pPr>
        <w:ind w:left="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Ce document est une procédure sur l’installation et la configuration de GLPI, sous Linux Debian 11, pour l’entreprise ASSURMER. </w:t>
      </w:r>
    </w:p>
    <w:p w14:paraId="3E478008" w14:textId="77777777" w:rsidR="00B6313C" w:rsidRPr="00920146" w:rsidRDefault="00B6313C" w:rsidP="00920146">
      <w:pPr>
        <w:ind w:left="0"/>
        <w:jc w:val="both"/>
        <w:rPr>
          <w:rFonts w:ascii="Arial" w:hAnsi="Arial" w:cs="Arial"/>
          <w:color w:val="auto"/>
        </w:rPr>
      </w:pPr>
    </w:p>
    <w:p w14:paraId="4AFB9947" w14:textId="3E227198" w:rsidR="0023467A" w:rsidRPr="00920146" w:rsidRDefault="0023467A" w:rsidP="00920146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Prérequis : </w:t>
      </w:r>
    </w:p>
    <w:p w14:paraId="32174AEF" w14:textId="219379D3" w:rsidR="00B6313C" w:rsidRPr="00920146" w:rsidRDefault="00B6313C" w:rsidP="00920146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Installer et configurer une machine Debian 11 avec une adresse IP fixe</w:t>
      </w:r>
    </w:p>
    <w:p w14:paraId="1FEE30C6" w14:textId="7E1E9E57" w:rsidR="00B6313C" w:rsidRPr="00920146" w:rsidRDefault="00B6313C" w:rsidP="00920146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Connecter cette machine au domaine assurmer.fr</w:t>
      </w:r>
    </w:p>
    <w:p w14:paraId="5CCE05E9" w14:textId="66C5A883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4760330E" w14:textId="5E1C25A8" w:rsidR="0023467A" w:rsidRPr="00920146" w:rsidRDefault="0023467A" w:rsidP="00920146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Installation des ressources</w:t>
      </w:r>
    </w:p>
    <w:p w14:paraId="47DEA6DF" w14:textId="37D0A5AE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Premièrement, se connecter en root puis mettre à jour le serveur LAMP</w:t>
      </w:r>
    </w:p>
    <w:p w14:paraId="11D74526" w14:textId="348AE585" w:rsidR="0023467A" w:rsidRPr="00920146" w:rsidRDefault="00B6313C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76143944" wp14:editId="4D37E5B7">
            <wp:extent cx="4753070" cy="2329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30" cy="2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602" w14:textId="77777777" w:rsidR="00B6313C" w:rsidRPr="00920146" w:rsidRDefault="00B6313C" w:rsidP="00920146">
      <w:pPr>
        <w:ind w:left="360"/>
        <w:jc w:val="both"/>
        <w:rPr>
          <w:rFonts w:ascii="Arial" w:hAnsi="Arial" w:cs="Arial"/>
          <w:color w:val="auto"/>
        </w:rPr>
      </w:pPr>
    </w:p>
    <w:p w14:paraId="18F3A039" w14:textId="32356DC9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Installation de Apache2, </w:t>
      </w:r>
      <w:proofErr w:type="spellStart"/>
      <w:r w:rsidRPr="00920146">
        <w:rPr>
          <w:rFonts w:ascii="Arial" w:hAnsi="Arial" w:cs="Arial"/>
          <w:color w:val="auto"/>
        </w:rPr>
        <w:t>mariadb</w:t>
      </w:r>
      <w:proofErr w:type="spellEnd"/>
      <w:r w:rsidRPr="00920146">
        <w:rPr>
          <w:rFonts w:ascii="Arial" w:hAnsi="Arial" w:cs="Arial"/>
          <w:color w:val="auto"/>
        </w:rPr>
        <w:t xml:space="preserve"> ainsi que </w:t>
      </w:r>
      <w:proofErr w:type="spellStart"/>
      <w:r w:rsidRPr="00920146">
        <w:rPr>
          <w:rFonts w:ascii="Arial" w:hAnsi="Arial" w:cs="Arial"/>
          <w:color w:val="auto"/>
        </w:rPr>
        <w:t>php</w:t>
      </w:r>
      <w:proofErr w:type="spellEnd"/>
    </w:p>
    <w:p w14:paraId="46C190BC" w14:textId="790BF164" w:rsidR="0023467A" w:rsidRPr="00920146" w:rsidRDefault="00B6313C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5A3886E8" wp14:editId="3CA1D9D0">
            <wp:extent cx="4716856" cy="230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929" cy="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A3F" w14:textId="48C441DB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</w:p>
    <w:p w14:paraId="2C1F48D9" w14:textId="7C46F4A6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GLPI a besoin de perl ainsi que « quelques » extensions </w:t>
      </w:r>
      <w:proofErr w:type="spellStart"/>
      <w:r w:rsidRPr="00920146">
        <w:rPr>
          <w:rFonts w:ascii="Arial" w:hAnsi="Arial" w:cs="Arial"/>
          <w:color w:val="auto"/>
        </w:rPr>
        <w:t>php</w:t>
      </w:r>
      <w:proofErr w:type="spellEnd"/>
    </w:p>
    <w:p w14:paraId="49248F26" w14:textId="62415C8A" w:rsidR="0023467A" w:rsidRPr="00920146" w:rsidRDefault="00764E7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008802F6" wp14:editId="09A9E758">
            <wp:extent cx="6645910" cy="38798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2D4A" w14:textId="282DD3F6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</w:p>
    <w:p w14:paraId="01293E37" w14:textId="77777777" w:rsidR="00B6313C" w:rsidRPr="00920146" w:rsidRDefault="00B6313C" w:rsidP="00920146">
      <w:pPr>
        <w:ind w:left="360"/>
        <w:jc w:val="both"/>
        <w:rPr>
          <w:rFonts w:ascii="Arial" w:hAnsi="Arial" w:cs="Arial"/>
          <w:color w:val="auto"/>
        </w:rPr>
      </w:pPr>
    </w:p>
    <w:p w14:paraId="2D8C22D7" w14:textId="74216EDD" w:rsidR="00B6313C" w:rsidRPr="00920146" w:rsidRDefault="00B6313C" w:rsidP="00920146">
      <w:pPr>
        <w:ind w:left="360"/>
        <w:jc w:val="both"/>
        <w:rPr>
          <w:rFonts w:ascii="Arial" w:hAnsi="Arial" w:cs="Arial"/>
          <w:color w:val="auto"/>
        </w:rPr>
      </w:pPr>
    </w:p>
    <w:p w14:paraId="41A70F8B" w14:textId="3B002350" w:rsidR="00B6313C" w:rsidRPr="00920146" w:rsidRDefault="00B6313C" w:rsidP="00920146">
      <w:pPr>
        <w:ind w:left="360"/>
        <w:jc w:val="both"/>
        <w:rPr>
          <w:rFonts w:ascii="Arial" w:hAnsi="Arial" w:cs="Arial"/>
          <w:color w:val="auto"/>
        </w:rPr>
      </w:pPr>
    </w:p>
    <w:p w14:paraId="0F579A7E" w14:textId="2ECE92DD" w:rsidR="00920146" w:rsidRPr="00920146" w:rsidRDefault="00920146" w:rsidP="00920146">
      <w:pPr>
        <w:ind w:left="360"/>
        <w:jc w:val="both"/>
        <w:rPr>
          <w:rFonts w:ascii="Arial" w:hAnsi="Arial" w:cs="Arial"/>
          <w:color w:val="auto"/>
        </w:rPr>
      </w:pPr>
    </w:p>
    <w:p w14:paraId="45E4FFE0" w14:textId="77777777" w:rsidR="00920146" w:rsidRPr="00920146" w:rsidRDefault="00920146" w:rsidP="00920146">
      <w:pPr>
        <w:ind w:left="360"/>
        <w:jc w:val="both"/>
        <w:rPr>
          <w:rFonts w:ascii="Arial" w:hAnsi="Arial" w:cs="Arial"/>
          <w:color w:val="auto"/>
        </w:rPr>
      </w:pPr>
    </w:p>
    <w:p w14:paraId="3A38916E" w14:textId="754122D4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Afin que les changements soit pris en compte, rechargez apache</w:t>
      </w:r>
    </w:p>
    <w:p w14:paraId="7D5395FA" w14:textId="5768CCEA" w:rsidR="0023467A" w:rsidRPr="00920146" w:rsidRDefault="00764E7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770B0C3A" wp14:editId="61B77DFA">
            <wp:extent cx="4725909" cy="21538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590" cy="2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4237" w14:textId="3CD01CD6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16EF041A" w14:textId="6641C57C" w:rsidR="0023467A" w:rsidRPr="00920146" w:rsidRDefault="0023467A" w:rsidP="00920146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Téléchargement de </w:t>
      </w:r>
      <w:proofErr w:type="spellStart"/>
      <w:r w:rsidRPr="00920146">
        <w:rPr>
          <w:rFonts w:ascii="Arial" w:hAnsi="Arial" w:cs="Arial"/>
          <w:color w:val="auto"/>
        </w:rPr>
        <w:t>GLPi</w:t>
      </w:r>
      <w:proofErr w:type="spellEnd"/>
    </w:p>
    <w:p w14:paraId="0442134C" w14:textId="77777777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56632B7F" w14:textId="4D25A1C6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Se rendre ensuite le site de GLPI, et copié l</w:t>
      </w:r>
      <w:r w:rsidR="00764E77" w:rsidRPr="00920146">
        <w:rPr>
          <w:rFonts w:ascii="Arial" w:hAnsi="Arial" w:cs="Arial"/>
          <w:color w:val="auto"/>
        </w:rPr>
        <w:t>a dernière version de GLPI</w:t>
      </w:r>
      <w:r w:rsidRPr="00920146">
        <w:rPr>
          <w:rFonts w:ascii="Arial" w:hAnsi="Arial" w:cs="Arial"/>
          <w:color w:val="auto"/>
        </w:rPr>
        <w:t xml:space="preserve"> </w:t>
      </w:r>
    </w:p>
    <w:p w14:paraId="37BBF642" w14:textId="77777777" w:rsidR="00764E77" w:rsidRPr="00920146" w:rsidRDefault="00764E77" w:rsidP="00920146">
      <w:pPr>
        <w:ind w:left="360"/>
        <w:jc w:val="both"/>
        <w:rPr>
          <w:rFonts w:ascii="Arial" w:hAnsi="Arial" w:cs="Arial"/>
          <w:color w:val="auto"/>
        </w:rPr>
      </w:pPr>
    </w:p>
    <w:p w14:paraId="798071C7" w14:textId="77777777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</w:p>
    <w:p w14:paraId="6F1C2540" w14:textId="77777777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7FBD9A85" w14:textId="40E306D6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2C99DF96" w14:textId="1F5645AA" w:rsidR="00764E77" w:rsidRPr="00920146" w:rsidRDefault="00764E7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Avec</w:t>
      </w:r>
      <w:r w:rsidRPr="00920146">
        <w:rPr>
          <w:rFonts w:ascii="Arial" w:hAnsi="Arial" w:cs="Arial"/>
          <w:color w:val="auto"/>
        </w:rPr>
        <w:t xml:space="preserve"> la commande « </w:t>
      </w:r>
      <w:proofErr w:type="spellStart"/>
      <w:r w:rsidRPr="00920146">
        <w:rPr>
          <w:rFonts w:ascii="Arial" w:hAnsi="Arial" w:cs="Arial"/>
          <w:color w:val="auto"/>
        </w:rPr>
        <w:t>wget</w:t>
      </w:r>
      <w:proofErr w:type="spellEnd"/>
      <w:r w:rsidRPr="00920146">
        <w:rPr>
          <w:rFonts w:ascii="Arial" w:hAnsi="Arial" w:cs="Arial"/>
          <w:color w:val="auto"/>
        </w:rPr>
        <w:t> »</w:t>
      </w:r>
      <w:r w:rsidRPr="00920146">
        <w:rPr>
          <w:rFonts w:ascii="Arial" w:hAnsi="Arial" w:cs="Arial"/>
          <w:color w:val="auto"/>
        </w:rPr>
        <w:t>, copié le lien de ce dernier</w:t>
      </w:r>
    </w:p>
    <w:p w14:paraId="0166DC4C" w14:textId="5B0FF782" w:rsidR="00764E77" w:rsidRPr="00920146" w:rsidRDefault="00764E7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0E972B91" wp14:editId="7FDE0324">
            <wp:extent cx="6645910" cy="38989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16CF" w14:textId="77777777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</w:p>
    <w:p w14:paraId="07CCCB1E" w14:textId="032B6728" w:rsidR="0023467A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 </w:t>
      </w:r>
      <w:r w:rsidR="0023467A" w:rsidRPr="00920146">
        <w:rPr>
          <w:rFonts w:ascii="Arial" w:hAnsi="Arial" w:cs="Arial"/>
          <w:color w:val="auto"/>
        </w:rPr>
        <w:t>Décompresser le fichier et le mettre dans le dossier /var/www/html</w:t>
      </w:r>
    </w:p>
    <w:p w14:paraId="431AB0F0" w14:textId="7202B842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6D63AA58" w14:textId="5BB57E90" w:rsidR="0023467A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5CC548AE" wp14:editId="5463965C">
            <wp:extent cx="5015620" cy="22955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122" cy="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0F6" w14:textId="0B8C387E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1D5FF0EC" w14:textId="04AA5B97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</w:p>
    <w:p w14:paraId="168858C5" w14:textId="07C237CA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</w:p>
    <w:p w14:paraId="40E2F907" w14:textId="5E7867AB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</w:p>
    <w:p w14:paraId="4C2DFB10" w14:textId="1B057CE4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</w:p>
    <w:p w14:paraId="3C94F5C5" w14:textId="1B08AE26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</w:p>
    <w:p w14:paraId="370DB1D6" w14:textId="777D51ED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On change les permissions sur le dossier de GLPI afin qu’Apache puisse y accéder</w:t>
      </w:r>
    </w:p>
    <w:p w14:paraId="1DBCFA38" w14:textId="48445706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00CB5208" wp14:editId="7F3B89E6">
            <wp:extent cx="5531667" cy="218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413" cy="2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6364" w14:textId="77777777" w:rsidR="00764E77" w:rsidRPr="00920146" w:rsidRDefault="00764E77" w:rsidP="00920146">
      <w:pPr>
        <w:ind w:left="0"/>
        <w:jc w:val="both"/>
        <w:rPr>
          <w:rFonts w:ascii="Arial" w:hAnsi="Arial" w:cs="Arial"/>
          <w:color w:val="auto"/>
        </w:rPr>
      </w:pPr>
    </w:p>
    <w:p w14:paraId="641A1B50" w14:textId="2FCDC525" w:rsidR="0023467A" w:rsidRPr="00920146" w:rsidRDefault="0023467A" w:rsidP="00920146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Création de la base de données</w:t>
      </w:r>
    </w:p>
    <w:p w14:paraId="1290D14D" w14:textId="4869C03D" w:rsidR="0023467A" w:rsidRPr="00920146" w:rsidRDefault="00764E7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Se connecter avec Mariadb, afin de créer une base de données, un utilisateur et lui attribuer des rôles</w:t>
      </w:r>
    </w:p>
    <w:p w14:paraId="14A485BA" w14:textId="4E87F1DE" w:rsidR="00764E77" w:rsidRPr="00920146" w:rsidRDefault="00764E7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50569E00" wp14:editId="1B71AFC5">
            <wp:extent cx="4508626" cy="208319"/>
            <wp:effectExtent l="0" t="0" r="635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349" cy="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74D3" w14:textId="3DE8CCB1" w:rsidR="0023467A" w:rsidRPr="00920146" w:rsidRDefault="0023467A" w:rsidP="00920146">
      <w:pPr>
        <w:ind w:left="0"/>
        <w:jc w:val="both"/>
        <w:rPr>
          <w:rFonts w:ascii="Arial" w:hAnsi="Arial" w:cs="Arial"/>
          <w:color w:val="auto"/>
        </w:rPr>
      </w:pPr>
    </w:p>
    <w:p w14:paraId="26A02A9F" w14:textId="06405D30" w:rsidR="0023467A" w:rsidRPr="00920146" w:rsidRDefault="0023467A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Créer une base de données GLPI, ainsi qu’un super utilisateur ayant tous les droits</w:t>
      </w:r>
    </w:p>
    <w:p w14:paraId="0913B350" w14:textId="4B2EE1DE" w:rsidR="0023467A" w:rsidRPr="00920146" w:rsidRDefault="00D773B0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inline distT="0" distB="0" distL="0" distR="0" wp14:anchorId="609BDA10" wp14:editId="138736BF">
            <wp:extent cx="4300396" cy="26706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394" cy="2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94F" w14:textId="28530956" w:rsidR="0023467A" w:rsidRPr="00920146" w:rsidRDefault="00D773B0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64EEF0FE" wp14:editId="45182D58">
            <wp:simplePos x="0" y="0"/>
            <wp:positionH relativeFrom="column">
              <wp:posOffset>212675</wp:posOffset>
            </wp:positionH>
            <wp:positionV relativeFrom="paragraph">
              <wp:posOffset>12021</wp:posOffset>
            </wp:positionV>
            <wp:extent cx="5640309" cy="242513"/>
            <wp:effectExtent l="0" t="0" r="0" b="5715"/>
            <wp:wrapTight wrapText="bothSides">
              <wp:wrapPolygon edited="0">
                <wp:start x="0" y="0"/>
                <wp:lineTo x="0" y="20409"/>
                <wp:lineTo x="21449" y="20409"/>
                <wp:lineTo x="21449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309" cy="242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983A8" w14:textId="43B8EC6E" w:rsidR="00C05230" w:rsidRPr="00920146" w:rsidRDefault="00C05230" w:rsidP="00920146">
      <w:pPr>
        <w:ind w:left="0"/>
        <w:jc w:val="both"/>
        <w:rPr>
          <w:rFonts w:ascii="Arial" w:hAnsi="Arial" w:cs="Arial"/>
          <w:color w:val="auto"/>
        </w:rPr>
      </w:pPr>
    </w:p>
    <w:p w14:paraId="23CD10E9" w14:textId="1499E5C3" w:rsidR="00B6313C" w:rsidRPr="00920146" w:rsidRDefault="00B6313C" w:rsidP="00920146">
      <w:pPr>
        <w:ind w:left="0"/>
        <w:jc w:val="both"/>
        <w:rPr>
          <w:rFonts w:ascii="Arial" w:hAnsi="Arial" w:cs="Arial"/>
          <w:color w:val="auto"/>
        </w:rPr>
      </w:pPr>
    </w:p>
    <w:p w14:paraId="6F10222F" w14:textId="5004EDB4" w:rsidR="00D773B0" w:rsidRPr="00920146" w:rsidRDefault="00D773B0" w:rsidP="00920146">
      <w:pPr>
        <w:ind w:left="0"/>
        <w:jc w:val="both"/>
        <w:rPr>
          <w:rFonts w:ascii="Arial" w:hAnsi="Arial" w:cs="Arial"/>
          <w:color w:val="auto"/>
        </w:rPr>
      </w:pPr>
    </w:p>
    <w:p w14:paraId="681FE21D" w14:textId="2A325691" w:rsidR="00D773B0" w:rsidRPr="00920146" w:rsidRDefault="00D773B0" w:rsidP="00920146">
      <w:pPr>
        <w:ind w:left="0"/>
        <w:jc w:val="both"/>
        <w:rPr>
          <w:rFonts w:ascii="Arial" w:hAnsi="Arial" w:cs="Arial"/>
          <w:color w:val="auto"/>
        </w:rPr>
      </w:pPr>
    </w:p>
    <w:p w14:paraId="682FBEF5" w14:textId="0ABDA562" w:rsidR="00D773B0" w:rsidRPr="00920146" w:rsidRDefault="00D773B0" w:rsidP="00920146">
      <w:pPr>
        <w:ind w:left="0"/>
        <w:jc w:val="both"/>
        <w:rPr>
          <w:rFonts w:ascii="Arial" w:hAnsi="Arial" w:cs="Arial"/>
          <w:color w:val="auto"/>
        </w:rPr>
      </w:pPr>
    </w:p>
    <w:p w14:paraId="287E550E" w14:textId="1191B342" w:rsidR="00D773B0" w:rsidRPr="00920146" w:rsidRDefault="00D773B0" w:rsidP="00920146">
      <w:pPr>
        <w:ind w:left="0"/>
        <w:jc w:val="both"/>
        <w:rPr>
          <w:rFonts w:ascii="Arial" w:hAnsi="Arial" w:cs="Arial"/>
          <w:color w:val="auto"/>
        </w:rPr>
      </w:pPr>
    </w:p>
    <w:p w14:paraId="1D96B528" w14:textId="39B092A1" w:rsidR="00D773B0" w:rsidRPr="00920146" w:rsidRDefault="00D773B0" w:rsidP="00920146">
      <w:pPr>
        <w:ind w:left="0"/>
        <w:jc w:val="both"/>
        <w:rPr>
          <w:rFonts w:ascii="Arial" w:hAnsi="Arial" w:cs="Arial"/>
          <w:color w:val="auto"/>
        </w:rPr>
      </w:pPr>
    </w:p>
    <w:p w14:paraId="45F5EED3" w14:textId="06D7E14F" w:rsidR="00D773B0" w:rsidRPr="00920146" w:rsidRDefault="00D773B0" w:rsidP="00920146">
      <w:pPr>
        <w:ind w:left="0"/>
        <w:jc w:val="both"/>
        <w:rPr>
          <w:rFonts w:ascii="Arial" w:hAnsi="Arial" w:cs="Arial"/>
          <w:color w:val="auto"/>
        </w:rPr>
      </w:pPr>
    </w:p>
    <w:p w14:paraId="22EB4035" w14:textId="77777777" w:rsidR="00D773B0" w:rsidRPr="00920146" w:rsidRDefault="00D773B0" w:rsidP="00920146">
      <w:pPr>
        <w:ind w:left="0"/>
        <w:jc w:val="both"/>
        <w:rPr>
          <w:rFonts w:ascii="Arial" w:hAnsi="Arial" w:cs="Arial"/>
          <w:color w:val="auto"/>
        </w:rPr>
      </w:pPr>
    </w:p>
    <w:p w14:paraId="7D922DB5" w14:textId="6BF06ADE" w:rsidR="00B6313C" w:rsidRPr="00920146" w:rsidRDefault="00B6313C" w:rsidP="00920146">
      <w:pPr>
        <w:ind w:left="0"/>
        <w:jc w:val="both"/>
        <w:rPr>
          <w:rFonts w:ascii="Arial" w:hAnsi="Arial" w:cs="Arial"/>
          <w:color w:val="auto"/>
        </w:rPr>
      </w:pPr>
    </w:p>
    <w:p w14:paraId="53377AE9" w14:textId="77777777" w:rsidR="00B6313C" w:rsidRPr="00920146" w:rsidRDefault="00B6313C" w:rsidP="00920146">
      <w:pPr>
        <w:ind w:left="0"/>
        <w:jc w:val="both"/>
        <w:rPr>
          <w:rFonts w:ascii="Arial" w:hAnsi="Arial" w:cs="Arial"/>
          <w:color w:val="auto"/>
        </w:rPr>
      </w:pPr>
    </w:p>
    <w:p w14:paraId="7F961D38" w14:textId="5D65411C" w:rsidR="00C05230" w:rsidRPr="00920146" w:rsidRDefault="00C05230" w:rsidP="00920146">
      <w:pPr>
        <w:ind w:left="1800" w:firstLine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3/ CONFIGURATION DE GLPI DEPUIS L’INTERFACE WEB</w:t>
      </w:r>
    </w:p>
    <w:p w14:paraId="2573FBC7" w14:textId="6D8ED8A8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1C1A9D4B" w14:textId="360B070C" w:rsidR="00C05230" w:rsidRPr="00920146" w:rsidRDefault="00C05230" w:rsidP="00920146">
      <w:pPr>
        <w:ind w:left="360"/>
        <w:jc w:val="both"/>
        <w:rPr>
          <w:rStyle w:val="Lienhypertexte"/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Pour y accéder, se rendre dans votre navigateur et allez à l’adresse suivante : </w:t>
      </w:r>
      <w:hyperlink r:id="rId21" w:history="1">
        <w:r w:rsidRPr="00920146">
          <w:rPr>
            <w:rStyle w:val="Lienhypertexte"/>
            <w:rFonts w:ascii="Arial" w:hAnsi="Arial" w:cs="Arial"/>
            <w:color w:val="auto"/>
          </w:rPr>
          <w:t>http://ip.de.votre.pc/glpi</w:t>
        </w:r>
      </w:hyperlink>
    </w:p>
    <w:p w14:paraId="601A305F" w14:textId="67BEA49F" w:rsidR="00D773B0" w:rsidRPr="00920146" w:rsidRDefault="00D773B0" w:rsidP="00920146">
      <w:pPr>
        <w:ind w:left="360"/>
        <w:jc w:val="both"/>
        <w:rPr>
          <w:rStyle w:val="Lienhypertexte"/>
          <w:rFonts w:ascii="Arial" w:hAnsi="Arial" w:cs="Arial"/>
          <w:color w:val="auto"/>
        </w:rPr>
      </w:pPr>
    </w:p>
    <w:p w14:paraId="17BE481F" w14:textId="77777777" w:rsidR="00D773B0" w:rsidRPr="00920146" w:rsidRDefault="00D773B0" w:rsidP="00920146">
      <w:pPr>
        <w:ind w:left="360"/>
        <w:jc w:val="both"/>
        <w:rPr>
          <w:rFonts w:ascii="Arial" w:hAnsi="Arial" w:cs="Arial"/>
          <w:color w:val="auto"/>
        </w:rPr>
      </w:pPr>
    </w:p>
    <w:p w14:paraId="085A1A49" w14:textId="5118B26A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3B8174A9" w14:textId="1B0866B4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Sélectionner la langue</w:t>
      </w:r>
    </w:p>
    <w:p w14:paraId="2C58D697" w14:textId="672D3878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4CDC36B9" w14:textId="372C3CF6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372B7678" w14:textId="196CAFEA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79A56112" w14:textId="5889F12A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3EF5BB63" w14:textId="7422AAB7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70FC21F1" w14:textId="13AF174F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3F1DF5CF" w14:textId="7B6BE44E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752289EE" w14:textId="49126A91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46346027" w14:textId="31ED0D6D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Accepter la licence</w:t>
      </w:r>
    </w:p>
    <w:p w14:paraId="6E28D63B" w14:textId="2FAF78CA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79B9B1D3" w14:textId="63E7E0B0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51A3B5A6" w14:textId="107C88DC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149B1473" w14:textId="1C6C3FEB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7FDCE06D" w14:textId="579AAF6E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6448F649" w14:textId="5E1D3ADD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22682327" w14:textId="1019541B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0B5034EC" w14:textId="1F0B021A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</w:p>
    <w:p w14:paraId="045C540D" w14:textId="556024F7" w:rsidR="00C05230" w:rsidRPr="00920146" w:rsidRDefault="00C05230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Puis </w:t>
      </w:r>
      <w:r w:rsidR="00BE0317" w:rsidRPr="00920146">
        <w:rPr>
          <w:rFonts w:ascii="Arial" w:hAnsi="Arial" w:cs="Arial"/>
          <w:color w:val="auto"/>
        </w:rPr>
        <w:t>installer</w:t>
      </w:r>
    </w:p>
    <w:p w14:paraId="5AF7060A" w14:textId="6476FB3C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43910F07" w14:textId="2EFA5E67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56046D9C" w14:textId="02EDCB7F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7A48819" w14:textId="7E06136D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4A24468A" w14:textId="6CB30568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AE3487D" w14:textId="6C60B7DA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557A1B3B" w14:textId="48739C25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163A1EFF" w14:textId="4EC3D129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493BF865" w14:textId="1CB5271D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CAA5701" w14:textId="0A80131B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Une vérification des prérequis est faites, puis continuer l’installation</w:t>
      </w:r>
    </w:p>
    <w:p w14:paraId="6E69BA70" w14:textId="69224D67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40045DA" w14:textId="7984A970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1652771" w14:textId="50A720B2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369E363D" w14:textId="6E939960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F6FE233" w14:textId="72458EC6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183305F" w14:textId="50E3A2D3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47EA4B4C" w14:textId="025789DD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350A24C" w14:textId="776F3498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834F355" w14:textId="22680E6C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0CFE1988" w14:textId="0B263726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541E5DE2" w14:textId="704B8DF5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Connectez-vous à la base de données avec l’utilisateurs créer en amont</w:t>
      </w:r>
    </w:p>
    <w:p w14:paraId="1D91D948" w14:textId="7F495A92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3C2494D1" w14:textId="626DE07A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C499E42" w14:textId="1F492012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53602110" w14:textId="29E14A71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42F18C8B" w14:textId="47A992E0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4F74882C" w14:textId="4498CFEF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50E5F9F5" w14:textId="6E53B875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Une fois connecté, sélectionner la base de données </w:t>
      </w:r>
      <w:proofErr w:type="spellStart"/>
      <w:r w:rsidRPr="00920146">
        <w:rPr>
          <w:rFonts w:ascii="Arial" w:hAnsi="Arial" w:cs="Arial"/>
          <w:color w:val="auto"/>
        </w:rPr>
        <w:t>glpi</w:t>
      </w:r>
      <w:proofErr w:type="spellEnd"/>
      <w:r w:rsidRPr="00920146">
        <w:rPr>
          <w:rFonts w:ascii="Arial" w:hAnsi="Arial" w:cs="Arial"/>
          <w:color w:val="auto"/>
        </w:rPr>
        <w:t xml:space="preserve">. </w:t>
      </w:r>
    </w:p>
    <w:p w14:paraId="1CD8400A" w14:textId="2F1D89E3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1B3FA388" w14:textId="7371589E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5E6198C9" w14:textId="612F4CBB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E9F897B" w14:textId="071233B5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0566A1D" w14:textId="6E31BFB0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F36EFF6" w14:textId="70E39FDC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Continuer</w:t>
      </w:r>
    </w:p>
    <w:p w14:paraId="6778B607" w14:textId="1CEC152B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7F4D84E" w14:textId="771AFF53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1C20EEF" w14:textId="6CC3C35C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D2A86C7" w14:textId="53813890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1F63D5F7" w14:textId="54141C8D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298336D" w14:textId="43F9AD25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5C744865" w14:textId="740A305E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1B0563CC" w14:textId="38D25144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7847478" w14:textId="4FEA2B5D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Continuer</w:t>
      </w:r>
    </w:p>
    <w:p w14:paraId="658E5F2E" w14:textId="21E66418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1E9AB447" w14:textId="3002CD2E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68618D4" w14:textId="117362EC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12A6AC69" w14:textId="1F310639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36C87686" w14:textId="4377C6E6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51645B0" w14:textId="227C4C81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158FA2FE" w14:textId="272A0E94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 xml:space="preserve">Noter les utilisateurs et mots de passe par défauts, puis « utiliser </w:t>
      </w:r>
      <w:proofErr w:type="spellStart"/>
      <w:r w:rsidRPr="00920146">
        <w:rPr>
          <w:rFonts w:ascii="Arial" w:hAnsi="Arial" w:cs="Arial"/>
          <w:color w:val="auto"/>
        </w:rPr>
        <w:t>glpi</w:t>
      </w:r>
      <w:proofErr w:type="spellEnd"/>
      <w:r w:rsidRPr="00920146">
        <w:rPr>
          <w:rFonts w:ascii="Arial" w:hAnsi="Arial" w:cs="Arial"/>
          <w:color w:val="auto"/>
        </w:rPr>
        <w:t> »</w:t>
      </w:r>
    </w:p>
    <w:p w14:paraId="137E15F7" w14:textId="671D622B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D4C09B9" w14:textId="191DF2F3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CFE07C1" w14:textId="287C48C9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43012069" w14:textId="0AE8CF9D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207180FF" w14:textId="3D6E7624" w:rsidR="00920146" w:rsidRPr="00920146" w:rsidRDefault="00920146" w:rsidP="00920146">
      <w:pPr>
        <w:ind w:left="360"/>
        <w:jc w:val="both"/>
        <w:rPr>
          <w:rFonts w:ascii="Arial" w:hAnsi="Arial" w:cs="Arial"/>
          <w:color w:val="auto"/>
        </w:rPr>
      </w:pPr>
    </w:p>
    <w:p w14:paraId="51B70773" w14:textId="77777777" w:rsidR="00920146" w:rsidRPr="00920146" w:rsidRDefault="00920146" w:rsidP="00920146">
      <w:pPr>
        <w:ind w:left="360"/>
        <w:jc w:val="both"/>
        <w:rPr>
          <w:rFonts w:ascii="Arial" w:hAnsi="Arial" w:cs="Arial"/>
          <w:color w:val="auto"/>
        </w:rPr>
      </w:pPr>
    </w:p>
    <w:p w14:paraId="01774A45" w14:textId="044AA4B4" w:rsidR="00BE0317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3E9D4BE2" w14:textId="3374E34F" w:rsidR="00920146" w:rsidRDefault="00920146" w:rsidP="00920146">
      <w:pPr>
        <w:ind w:left="360"/>
        <w:jc w:val="both"/>
        <w:rPr>
          <w:rFonts w:ascii="Arial" w:hAnsi="Arial" w:cs="Arial"/>
          <w:color w:val="auto"/>
        </w:rPr>
      </w:pPr>
    </w:p>
    <w:p w14:paraId="26412F1C" w14:textId="77777777" w:rsidR="00920146" w:rsidRPr="00920146" w:rsidRDefault="00920146" w:rsidP="00920146">
      <w:pPr>
        <w:ind w:left="360"/>
        <w:jc w:val="both"/>
        <w:rPr>
          <w:rFonts w:ascii="Arial" w:hAnsi="Arial" w:cs="Arial"/>
          <w:color w:val="auto"/>
        </w:rPr>
      </w:pPr>
    </w:p>
    <w:p w14:paraId="37AA7408" w14:textId="6D73FB9A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L’installation est désormais terminée. Nous allons pouvoir procéder à la configuration de GLPI</w:t>
      </w:r>
    </w:p>
    <w:p w14:paraId="4A339A18" w14:textId="38AB6AB4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6F7CAEA5" w14:textId="1D44D71F" w:rsidR="00920146" w:rsidRPr="00920146" w:rsidRDefault="00920146" w:rsidP="00920146">
      <w:pPr>
        <w:ind w:left="0"/>
        <w:jc w:val="both"/>
        <w:rPr>
          <w:rFonts w:ascii="Arial" w:hAnsi="Arial" w:cs="Arial"/>
          <w:color w:val="auto"/>
        </w:rPr>
      </w:pPr>
    </w:p>
    <w:p w14:paraId="74FD7861" w14:textId="77777777" w:rsidR="00920146" w:rsidRPr="00920146" w:rsidRDefault="00920146" w:rsidP="00920146">
      <w:pPr>
        <w:ind w:left="0"/>
        <w:jc w:val="both"/>
        <w:rPr>
          <w:rFonts w:ascii="Arial" w:hAnsi="Arial" w:cs="Arial"/>
          <w:color w:val="auto"/>
        </w:rPr>
      </w:pPr>
    </w:p>
    <w:p w14:paraId="03244E87" w14:textId="69C3C6B0" w:rsidR="00BE0317" w:rsidRPr="00920146" w:rsidRDefault="00BE0317" w:rsidP="00920146">
      <w:pPr>
        <w:ind w:left="3240" w:firstLine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4/ CONFIGURATION DE GLPI</w:t>
      </w:r>
    </w:p>
    <w:p w14:paraId="34B26884" w14:textId="3B60672C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7C62C6F1" w14:textId="208AAAD8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  <w:r w:rsidRPr="00920146">
        <w:rPr>
          <w:rFonts w:ascii="Arial" w:hAnsi="Arial" w:cs="Arial"/>
          <w:color w:val="auto"/>
        </w:rPr>
        <w:t>Nous allons commencer par nous connecter pour la première fois sur GLPI avec le compte administrateur</w:t>
      </w:r>
    </w:p>
    <w:p w14:paraId="02C8EC3A" w14:textId="711B12AF" w:rsidR="00BE0317" w:rsidRPr="00920146" w:rsidRDefault="00BE0317" w:rsidP="00920146">
      <w:pPr>
        <w:ind w:left="360"/>
        <w:jc w:val="both"/>
        <w:rPr>
          <w:rFonts w:ascii="Arial" w:hAnsi="Arial" w:cs="Arial"/>
          <w:color w:val="auto"/>
        </w:rPr>
      </w:pPr>
    </w:p>
    <w:p w14:paraId="36A8A476" w14:textId="7EBA0806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41D2C11F" w14:textId="4D478E50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4D2B7AEA" w14:textId="18173369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4D1BF2CC" w14:textId="443E6A07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29767A4B" w14:textId="413E4A5D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0DB7B7B1" w14:textId="5C0EB5F9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3B6805E5" w14:textId="20B7065F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287C3EBC" w14:textId="417F6C11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5061A3BD" w14:textId="4CD36226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6469397F" w14:textId="33CFBA58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5BE1AE4A" w14:textId="77777777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699E90C2" w14:textId="77777777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4723AB40" w14:textId="3E6D993B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0D9C4441" w14:textId="3EF32098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10363CCA" w14:textId="0BC6D57F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65F920E2" w14:textId="216F5D56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485C80E9" w14:textId="1FCA4E3A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2F27C9E8" w14:textId="2479A405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69962C61" w14:textId="413179E7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p w14:paraId="221E65A4" w14:textId="77777777" w:rsidR="00BE0317" w:rsidRPr="00920146" w:rsidRDefault="00BE0317" w:rsidP="00920146">
      <w:pPr>
        <w:ind w:left="360"/>
        <w:jc w:val="both"/>
        <w:rPr>
          <w:rFonts w:ascii="Arial" w:hAnsi="Arial" w:cs="Arial"/>
        </w:rPr>
      </w:pPr>
    </w:p>
    <w:sectPr w:rsidR="00BE0317" w:rsidRPr="00920146" w:rsidSect="00CF7CAF">
      <w:headerReference w:type="default" r:id="rId22"/>
      <w:footerReference w:type="default" r:id="rId2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A0C1" w14:textId="77777777" w:rsidR="00620467" w:rsidRDefault="00620467" w:rsidP="00A66B18">
      <w:pPr>
        <w:spacing w:before="0" w:after="0"/>
      </w:pPr>
      <w:r>
        <w:separator/>
      </w:r>
    </w:p>
  </w:endnote>
  <w:endnote w:type="continuationSeparator" w:id="0">
    <w:p w14:paraId="5054F8C3" w14:textId="77777777" w:rsidR="00620467" w:rsidRDefault="0062046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2B5A" w14:textId="553AFCD3" w:rsidR="00E80707" w:rsidRDefault="00E80707">
    <w:pPr>
      <w:pStyle w:val="Pieddepage"/>
      <w:jc w:val="center"/>
      <w:rPr>
        <w:color w:val="17406D" w:themeColor="accent1"/>
      </w:rPr>
    </w:pPr>
    <w:r>
      <w:rPr>
        <w:color w:val="17406D" w:themeColor="accent1"/>
      </w:rPr>
      <w:t xml:space="preserve">Page </w:t>
    </w:r>
    <w:r>
      <w:rPr>
        <w:color w:val="17406D" w:themeColor="accent1"/>
      </w:rPr>
      <w:fldChar w:fldCharType="begin"/>
    </w:r>
    <w:r>
      <w:rPr>
        <w:color w:val="17406D" w:themeColor="accent1"/>
      </w:rPr>
      <w:instrText>PAGE  \* Arabic  \* MERGEFORMAT</w:instrText>
    </w:r>
    <w:r>
      <w:rPr>
        <w:color w:val="17406D" w:themeColor="accent1"/>
      </w:rPr>
      <w:fldChar w:fldCharType="separate"/>
    </w:r>
    <w:r>
      <w:rPr>
        <w:color w:val="17406D" w:themeColor="accent1"/>
      </w:rPr>
      <w:t>2</w:t>
    </w:r>
    <w:r>
      <w:rPr>
        <w:color w:val="17406D" w:themeColor="accent1"/>
      </w:rPr>
      <w:fldChar w:fldCharType="end"/>
    </w:r>
    <w:r>
      <w:rPr>
        <w:color w:val="17406D" w:themeColor="accent1"/>
      </w:rPr>
      <w:t xml:space="preserve"> sur </w:t>
    </w:r>
    <w:r>
      <w:rPr>
        <w:color w:val="17406D" w:themeColor="accent1"/>
      </w:rPr>
      <w:fldChar w:fldCharType="begin"/>
    </w:r>
    <w:r>
      <w:rPr>
        <w:color w:val="17406D" w:themeColor="accent1"/>
      </w:rPr>
      <w:instrText>NUMPAGES  \* arabe  \* MERGEFORMAT</w:instrText>
    </w:r>
    <w:r>
      <w:rPr>
        <w:color w:val="17406D" w:themeColor="accent1"/>
      </w:rPr>
      <w:fldChar w:fldCharType="separate"/>
    </w:r>
    <w:r>
      <w:rPr>
        <w:color w:val="17406D" w:themeColor="accent1"/>
      </w:rPr>
      <w:t>2</w:t>
    </w:r>
    <w:r>
      <w:rPr>
        <w:color w:val="17406D" w:themeColor="accent1"/>
      </w:rPr>
      <w:fldChar w:fldCharType="end"/>
    </w:r>
    <w:r>
      <w:rPr>
        <w:color w:val="17406D" w:themeColor="accent1"/>
      </w:rPr>
      <w:t xml:space="preserve">                                                                                                        </w:t>
    </w:r>
    <w:r>
      <w:rPr>
        <w:noProof/>
        <w:color w:val="17406D" w:themeColor="accent1"/>
      </w:rPr>
      <w:drawing>
        <wp:inline distT="0" distB="0" distL="0" distR="0" wp14:anchorId="40343E21" wp14:editId="2BAB1356">
          <wp:extent cx="921931" cy="333803"/>
          <wp:effectExtent l="0" t="0" r="0" b="9525"/>
          <wp:docPr id="2" name="Image 2" descr="Une image contenant texte, Police, Graphiqu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763" cy="339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7F6413" w14:textId="77777777" w:rsidR="00E80707" w:rsidRDefault="00E807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2C84" w14:textId="77777777" w:rsidR="00620467" w:rsidRDefault="00620467" w:rsidP="00A66B18">
      <w:pPr>
        <w:spacing w:before="0" w:after="0"/>
      </w:pPr>
      <w:r>
        <w:separator/>
      </w:r>
    </w:p>
  </w:footnote>
  <w:footnote w:type="continuationSeparator" w:id="0">
    <w:p w14:paraId="71FEC9FB" w14:textId="77777777" w:rsidR="00620467" w:rsidRDefault="0062046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D385" w14:textId="61FCBAF6" w:rsidR="00E80707" w:rsidRDefault="00E80707">
    <w:pPr>
      <w:pStyle w:val="En-tte"/>
    </w:pPr>
    <w:r>
      <w:rPr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9D496F" wp14:editId="2816E78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75F60" w14:textId="77777777" w:rsidR="00E80707" w:rsidRDefault="00E80707">
                            <w:pPr>
                              <w:pStyle w:val="En-tt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9D496F" id="Groupe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">
              <v:group id="Groupe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7406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275F60" w14:textId="77777777" w:rsidR="00E80707" w:rsidRDefault="00E80707">
                      <w:pPr>
                        <w:pStyle w:val="En-tt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88C"/>
    <w:multiLevelType w:val="hybridMultilevel"/>
    <w:tmpl w:val="9C9217DC"/>
    <w:lvl w:ilvl="0" w:tplc="1780E25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573C"/>
    <w:multiLevelType w:val="hybridMultilevel"/>
    <w:tmpl w:val="7BBAEEF6"/>
    <w:lvl w:ilvl="0" w:tplc="290072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6575B"/>
    <w:multiLevelType w:val="hybridMultilevel"/>
    <w:tmpl w:val="FB8CB7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641"/>
    <w:multiLevelType w:val="hybridMultilevel"/>
    <w:tmpl w:val="4986F310"/>
    <w:lvl w:ilvl="0" w:tplc="120A90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8F01A6"/>
    <w:multiLevelType w:val="hybridMultilevel"/>
    <w:tmpl w:val="88709316"/>
    <w:lvl w:ilvl="0" w:tplc="365CB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8A1DBF"/>
    <w:multiLevelType w:val="hybridMultilevel"/>
    <w:tmpl w:val="E73CA9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0030D"/>
    <w:multiLevelType w:val="hybridMultilevel"/>
    <w:tmpl w:val="FEC0BD88"/>
    <w:lvl w:ilvl="0" w:tplc="B3EE5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0846298">
    <w:abstractNumId w:val="6"/>
  </w:num>
  <w:num w:numId="2" w16cid:durableId="1467813098">
    <w:abstractNumId w:val="1"/>
  </w:num>
  <w:num w:numId="3" w16cid:durableId="56369600">
    <w:abstractNumId w:val="2"/>
  </w:num>
  <w:num w:numId="4" w16cid:durableId="1108617529">
    <w:abstractNumId w:val="4"/>
  </w:num>
  <w:num w:numId="5" w16cid:durableId="2096584045">
    <w:abstractNumId w:val="3"/>
  </w:num>
  <w:num w:numId="6" w16cid:durableId="27990888">
    <w:abstractNumId w:val="0"/>
  </w:num>
  <w:num w:numId="7" w16cid:durableId="2020765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07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23467A"/>
    <w:rsid w:val="00347424"/>
    <w:rsid w:val="00352B81"/>
    <w:rsid w:val="00385081"/>
    <w:rsid w:val="00394757"/>
    <w:rsid w:val="003A0150"/>
    <w:rsid w:val="003E24DF"/>
    <w:rsid w:val="0041428F"/>
    <w:rsid w:val="004A2B0D"/>
    <w:rsid w:val="005C2210"/>
    <w:rsid w:val="00615018"/>
    <w:rsid w:val="00620467"/>
    <w:rsid w:val="0062123A"/>
    <w:rsid w:val="00646E75"/>
    <w:rsid w:val="006F6F10"/>
    <w:rsid w:val="00755544"/>
    <w:rsid w:val="00764E77"/>
    <w:rsid w:val="00783E79"/>
    <w:rsid w:val="007B5AE8"/>
    <w:rsid w:val="007F5192"/>
    <w:rsid w:val="00800CBE"/>
    <w:rsid w:val="00831721"/>
    <w:rsid w:val="00862A06"/>
    <w:rsid w:val="009201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6313C"/>
    <w:rsid w:val="00B93312"/>
    <w:rsid w:val="00BE0317"/>
    <w:rsid w:val="00C05230"/>
    <w:rsid w:val="00C1609F"/>
    <w:rsid w:val="00C701F7"/>
    <w:rsid w:val="00C70786"/>
    <w:rsid w:val="00CF7CAF"/>
    <w:rsid w:val="00D10958"/>
    <w:rsid w:val="00D66593"/>
    <w:rsid w:val="00D773B0"/>
    <w:rsid w:val="00DE6DA2"/>
    <w:rsid w:val="00DF2D30"/>
    <w:rsid w:val="00E4786A"/>
    <w:rsid w:val="00E55D74"/>
    <w:rsid w:val="00E6540C"/>
    <w:rsid w:val="00E75F6A"/>
    <w:rsid w:val="00E80707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DE36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agraphedeliste">
    <w:name w:val="List Paragraph"/>
    <w:basedOn w:val="Normal"/>
    <w:uiPriority w:val="34"/>
    <w:semiHidden/>
    <w:rsid w:val="00347424"/>
    <w:pPr>
      <w:contextualSpacing/>
    </w:pPr>
  </w:style>
  <w:style w:type="character" w:styleId="Lienhypertexte">
    <w:name w:val="Hyperlink"/>
    <w:basedOn w:val="Policepardfaut"/>
    <w:uiPriority w:val="99"/>
    <w:unhideWhenUsed/>
    <w:rsid w:val="00C05230"/>
    <w:rPr>
      <w:color w:val="F491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rsid w:val="00C05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ip.de.votre.pc/glpi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f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2982\AppData\Roaming\Microsoft\Templates\Lettre%20&#224;%20en-t&#234;te%20Courbe%20bleue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à en-tête Courbe bleue.dotx</Template>
  <TotalTime>0</TotalTime>
  <Pages>12</Pages>
  <Words>418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2023-10-16T08:52:00Z</dcterms:created>
  <dcterms:modified xsi:type="dcterms:W3CDTF">2023-11-16T13:51:00Z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2d26f538-337a-4593-a7e6-123667b1a538_Enabled">
    <vt:lpwstr>true</vt:lpwstr>
  </property>
  <property fmtid="{D5CDD505-2E9C-101B-9397-08002B2CF9AE}" pid="4" name="MSIP_Label_2d26f538-337a-4593-a7e6-123667b1a538_SetDate">
    <vt:lpwstr>2023-09-22T08:06:16Z</vt:lpwstr>
  </property>
  <property fmtid="{D5CDD505-2E9C-101B-9397-08002B2CF9AE}" pid="5" name="MSIP_Label_2d26f538-337a-4593-a7e6-123667b1a538_Method">
    <vt:lpwstr>Standard</vt:lpwstr>
  </property>
  <property fmtid="{D5CDD505-2E9C-101B-9397-08002B2CF9AE}" pid="6" name="MSIP_Label_2d26f538-337a-4593-a7e6-123667b1a538_Name">
    <vt:lpwstr>C1 Interne</vt:lpwstr>
  </property>
  <property fmtid="{D5CDD505-2E9C-101B-9397-08002B2CF9AE}" pid="7" name="MSIP_Label_2d26f538-337a-4593-a7e6-123667b1a538_SiteId">
    <vt:lpwstr>e242425b-70fc-44dc-9ddf-c21e304e6c80</vt:lpwstr>
  </property>
  <property fmtid="{D5CDD505-2E9C-101B-9397-08002B2CF9AE}" pid="8" name="MSIP_Label_2d26f538-337a-4593-a7e6-123667b1a538_ActionId">
    <vt:lpwstr>42241bcf-ab4b-46ff-b9c3-8bf4c4b6255e</vt:lpwstr>
  </property>
  <property fmtid="{D5CDD505-2E9C-101B-9397-08002B2CF9AE}" pid="9" name="MSIP_Label_2d26f538-337a-4593-a7e6-123667b1a538_ContentBits">
    <vt:lpwstr>0</vt:lpwstr>
  </property>
</Properties>
</file>